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EC519C" w:rsidRPr="001501A9" w:rsidRDefault="00EC519C">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EC519C" w:rsidRPr="001501A9" w:rsidRDefault="00EC519C">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C519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C519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C519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C519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C519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C519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C519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C519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C519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C519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C519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C519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C519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C519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C519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C519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C519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C519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C519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C519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C519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C519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C519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C519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C519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C519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C519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C519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C519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C519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r w:rsidR="003613A4">
        <w:t>bảo</w:t>
      </w:r>
      <w:proofErr w:type="spellEnd"/>
      <w:r w:rsidR="003613A4">
        <w:t xml:space="preserve"> </w:t>
      </w:r>
      <w:proofErr w:type="spellStart"/>
      <w:r w:rsidR="003613A4">
        <w:t>đảm</w:t>
      </w:r>
      <w:proofErr w:type="spell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5C97E8C2" w:rsidR="009F0F85" w:rsidRPr="004A60F2" w:rsidRDefault="009F0F85" w:rsidP="008A60DC">
      <w:pPr>
        <w:pStyle w:val="ListParagraph"/>
        <w:numPr>
          <w:ilvl w:val="0"/>
          <w:numId w:val="34"/>
        </w:numPr>
      </w:pPr>
      <w:proofErr w:type="spellStart"/>
      <w:r w:rsidRPr="004A60F2">
        <w:t>Ngày</w:t>
      </w:r>
      <w:proofErr w:type="spellEnd"/>
      <w:r w:rsidRPr="004A60F2">
        <w:t xml:space="preserve"> 2020</w:t>
      </w:r>
      <w:r w:rsidR="005D09D2" w:rsidRPr="004A60F2">
        <w:t>/0</w:t>
      </w:r>
      <w:r w:rsidR="000B02E2">
        <w:t>6</w:t>
      </w:r>
      <w:r w:rsidR="005D09D2" w:rsidRPr="004A60F2">
        <w:t>/</w:t>
      </w:r>
      <w:r w:rsidR="00CC6509">
        <w:t>12</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6DA0F6B9" w:rsidR="00253719" w:rsidRDefault="00253719" w:rsidP="00C64416">
      <w:pPr>
        <w:pStyle w:val="ListParagraph"/>
        <w:numPr>
          <w:ilvl w:val="0"/>
          <w:numId w:val="35"/>
        </w:numPr>
      </w:pPr>
      <w:r>
        <w:t xml:space="preserve"> </w:t>
      </w: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4AEFEFF3" w:rsidR="00253719" w:rsidRDefault="00253719" w:rsidP="00C64416">
      <w:pPr>
        <w:pStyle w:val="ListParagraph"/>
        <w:numPr>
          <w:ilvl w:val="0"/>
          <w:numId w:val="35"/>
        </w:numPr>
      </w:pPr>
      <w:proofErr w:type="spellStart"/>
      <w:r>
        <w:t>Tạo</w:t>
      </w:r>
      <w:proofErr w:type="spellEnd"/>
      <w:r>
        <w:t xml:space="preserve"> </w:t>
      </w:r>
      <w:proofErr w:type="spellStart"/>
      <w:r>
        <w:t>một</w:t>
      </w:r>
      <w:proofErr w:type="spellEnd"/>
      <w:r>
        <w:t xml:space="preserve"> Repository </w:t>
      </w:r>
      <w:proofErr w:type="spellStart"/>
      <w:r>
        <w:t>chung</w:t>
      </w:r>
      <w:proofErr w:type="spellEnd"/>
      <w:r>
        <w:t xml:space="preserve"> </w:t>
      </w:r>
      <w:proofErr w:type="spellStart"/>
      <w:r>
        <w:t>cho</w:t>
      </w:r>
      <w:proofErr w:type="spellEnd"/>
      <w:r>
        <w:t xml:space="preserve"> </w:t>
      </w:r>
      <w:proofErr w:type="spellStart"/>
      <w:r>
        <w:t>cả</w:t>
      </w:r>
      <w:proofErr w:type="spellEnd"/>
      <w:r>
        <w:t xml:space="preserve"> </w:t>
      </w:r>
      <w:proofErr w:type="spellStart"/>
      <w:r>
        <w:t>nhóm</w:t>
      </w:r>
      <w:proofErr w:type="spellEnd"/>
      <w:r w:rsidR="00F55141">
        <w:t xml:space="preserve"> </w:t>
      </w:r>
      <w:proofErr w:type="spellStart"/>
      <w:r w:rsidR="00F55141">
        <w:t>chứa</w:t>
      </w:r>
      <w:proofErr w:type="spellEnd"/>
      <w:r w:rsidR="00F55141">
        <w:t xml:space="preserve"> </w:t>
      </w:r>
      <w:proofErr w:type="spellStart"/>
      <w:r w:rsidR="00F55141">
        <w:t>toàn</w:t>
      </w:r>
      <w:proofErr w:type="spellEnd"/>
      <w:r w:rsidR="00F55141">
        <w:t xml:space="preserve"> </w:t>
      </w:r>
      <w:proofErr w:type="spellStart"/>
      <w:r w:rsidR="00F55141">
        <w:t>bộ</w:t>
      </w:r>
      <w:proofErr w:type="spellEnd"/>
      <w:r w:rsidR="00F55141">
        <w:t xml:space="preserve"> </w:t>
      </w:r>
      <w:proofErr w:type="spellStart"/>
      <w:r w:rsidR="00F55141">
        <w:t>chương</w:t>
      </w:r>
      <w:proofErr w:type="spellEnd"/>
      <w:r w:rsidR="00F55141">
        <w:t xml:space="preserve"> </w:t>
      </w:r>
      <w:proofErr w:type="spellStart"/>
      <w:r w:rsidR="00F55141">
        <w:t>trình</w:t>
      </w:r>
      <w:proofErr w:type="spellEnd"/>
    </w:p>
    <w:p w14:paraId="34E32D39" w14:textId="77777777" w:rsidR="00A84D40" w:rsidRDefault="00B65C9D" w:rsidP="00C64416">
      <w:pPr>
        <w:pStyle w:val="ListParagraph"/>
        <w:numPr>
          <w:ilvl w:val="0"/>
          <w:numId w:val="35"/>
        </w:numPr>
      </w:pPr>
      <w:r w:rsidRPr="0096683F">
        <w:t>Repo</w:t>
      </w:r>
      <w:r w:rsidR="00A7166E" w:rsidRPr="0096683F">
        <w:t xml:space="preserve">sitory </w:t>
      </w:r>
      <w:proofErr w:type="spellStart"/>
      <w:r w:rsidR="00A7166E" w:rsidRPr="0096683F">
        <w:t>được</w:t>
      </w:r>
      <w:proofErr w:type="spellEnd"/>
      <w:r w:rsidR="00A7166E" w:rsidRPr="0096683F">
        <w:t xml:space="preserve"> </w:t>
      </w:r>
      <w:proofErr w:type="spellStart"/>
      <w:r w:rsidR="00A7166E" w:rsidRPr="0096683F">
        <w:t>tổ</w:t>
      </w:r>
      <w:proofErr w:type="spellEnd"/>
      <w:r w:rsidR="00A7166E" w:rsidRPr="0096683F">
        <w:t xml:space="preserve"> </w:t>
      </w:r>
      <w:proofErr w:type="spellStart"/>
      <w:r w:rsidR="00A7166E" w:rsidRPr="0096683F">
        <w:t>chức</w:t>
      </w:r>
      <w:proofErr w:type="spellEnd"/>
      <w:r w:rsidR="00A7166E" w:rsidRPr="0096683F">
        <w:t xml:space="preserve"> </w:t>
      </w:r>
      <w:proofErr w:type="spellStart"/>
      <w:r w:rsidR="0096683F" w:rsidRPr="0096683F">
        <w:t>với</w:t>
      </w:r>
      <w:proofErr w:type="spellEnd"/>
      <w:r w:rsidR="0096683F" w:rsidRPr="0096683F">
        <w:t xml:space="preserve"> 4 </w:t>
      </w:r>
      <w:proofErr w:type="spellStart"/>
      <w:r w:rsidR="0096683F" w:rsidRPr="0096683F">
        <w:t>th</w:t>
      </w:r>
      <w:r w:rsidR="0096683F">
        <w:t>ư</w:t>
      </w:r>
      <w:proofErr w:type="spellEnd"/>
      <w:r w:rsidR="0096683F">
        <w:t xml:space="preserve"> </w:t>
      </w:r>
      <w:proofErr w:type="spellStart"/>
      <w:r w:rsidR="0096683F">
        <w:t>mục</w:t>
      </w:r>
      <w:proofErr w:type="spellEnd"/>
      <w:r w:rsidR="0096683F">
        <w:t>:</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Pr="00FD4755">
        <w:rPr>
          <w:color w:val="FF0000"/>
        </w:rPr>
        <w:t xml:space="preserve"> </w:t>
      </w:r>
      <w:proofErr w:type="spellStart"/>
      <w:r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xml:space="preserve">: </w:t>
      </w:r>
      <w:proofErr w:type="spellStart"/>
      <w:r w:rsidRPr="001307F8">
        <w:t>thư</w:t>
      </w:r>
      <w:proofErr w:type="spellEnd"/>
      <w:r w:rsidR="001307F8" w:rsidRPr="001307F8">
        <w:t xml:space="preserve"> </w:t>
      </w:r>
      <w:proofErr w:type="spellStart"/>
      <w:r w:rsidR="001307F8" w:rsidRPr="001307F8">
        <w:t>mục</w:t>
      </w:r>
      <w:proofErr w:type="spellEnd"/>
      <w:r w:rsidR="001307F8" w:rsidRPr="001307F8">
        <w:t xml:space="preserve"> </w:t>
      </w:r>
      <w:proofErr w:type="spellStart"/>
      <w:r w:rsidR="001307F8" w:rsidRPr="001307F8">
        <w:t>chứa</w:t>
      </w:r>
      <w:proofErr w:type="spellEnd"/>
      <w:r w:rsidR="001307F8" w:rsidRPr="001307F8">
        <w:t xml:space="preserve"> </w:t>
      </w:r>
      <w:proofErr w:type="spellStart"/>
      <w:r w:rsidR="001307F8">
        <w:t>bản</w:t>
      </w:r>
      <w:proofErr w:type="spellEnd"/>
      <w:r w:rsidR="001307F8">
        <w:t xml:space="preserve"> </w:t>
      </w:r>
      <w:proofErr w:type="spellStart"/>
      <w:r w:rsidR="001307F8">
        <w:t>gốc</w:t>
      </w:r>
      <w:proofErr w:type="spellEnd"/>
      <w:r w:rsidR="001307F8">
        <w:t xml:space="preserve">, </w:t>
      </w:r>
      <w:proofErr w:type="spellStart"/>
      <w:r w:rsidR="001307F8">
        <w:t>tài</w:t>
      </w:r>
      <w:proofErr w:type="spellEnd"/>
      <w:r w:rsidR="001307F8">
        <w:t xml:space="preserve"> </w:t>
      </w:r>
      <w:proofErr w:type="spellStart"/>
      <w:r w:rsidR="001307F8">
        <w:t>liệu</w:t>
      </w:r>
      <w:proofErr w:type="spellEnd"/>
      <w:r w:rsidR="001307F8">
        <w:t xml:space="preserve"> </w:t>
      </w:r>
      <w:proofErr w:type="spellStart"/>
      <w:r w:rsidR="001307F8">
        <w:t>tham</w:t>
      </w:r>
      <w:proofErr w:type="spellEnd"/>
      <w:r w:rsidR="001307F8">
        <w:t xml:space="preserve"> </w:t>
      </w:r>
      <w:proofErr w:type="spellStart"/>
      <w:r w:rsidR="001307F8">
        <w:t>khảo</w:t>
      </w:r>
      <w:proofErr w:type="spellEnd"/>
      <w:r w:rsidR="001307F8">
        <w:t xml:space="preserve"> </w:t>
      </w:r>
      <w:proofErr w:type="spellStart"/>
      <w:r w:rsidR="001307F8">
        <w:t>gốc</w:t>
      </w:r>
      <w:proofErr w:type="spellEnd"/>
      <w:r w:rsidR="001307F8">
        <w:t xml:space="preserve"> </w:t>
      </w:r>
      <w:proofErr w:type="spellStart"/>
      <w:r w:rsidR="001307F8">
        <w:t>lấy</w:t>
      </w:r>
      <w:proofErr w:type="spellEnd"/>
      <w:r w:rsidR="001307F8">
        <w:t xml:space="preserve"> </w:t>
      </w:r>
      <w:proofErr w:type="spellStart"/>
      <w:r w:rsidR="001307F8">
        <w:t>về</w:t>
      </w:r>
      <w:proofErr w:type="spellEnd"/>
      <w:r w:rsidR="001307F8">
        <w:t xml:space="preserve"> </w:t>
      </w:r>
      <w:proofErr w:type="spellStart"/>
      <w:r w:rsidR="001307F8">
        <w:t>từ</w:t>
      </w:r>
      <w:proofErr w:type="spellEnd"/>
      <w:r w:rsidR="001307F8">
        <w:t xml:space="preserve"> internet… </w:t>
      </w:r>
      <w:proofErr w:type="spellStart"/>
      <w:r w:rsidR="001307F8">
        <w:t>Ví</w:t>
      </w:r>
      <w:proofErr w:type="spellEnd"/>
      <w:r w:rsidR="001307F8">
        <w:t xml:space="preserve"> </w:t>
      </w:r>
      <w:proofErr w:type="spellStart"/>
      <w:r w:rsidR="001307F8">
        <w:t>dụ</w:t>
      </w:r>
      <w:proofErr w:type="spellEnd"/>
      <w:r w:rsidR="001307F8">
        <w:t xml:space="preserve">, </w:t>
      </w:r>
      <w:proofErr w:type="spellStart"/>
      <w:r w:rsidR="001307F8">
        <w:t>nếu</w:t>
      </w:r>
      <w:proofErr w:type="spellEnd"/>
      <w:r w:rsidR="001307F8">
        <w:t xml:space="preserve"> dev </w:t>
      </w:r>
      <w:proofErr w:type="spellStart"/>
      <w:r w:rsidR="001307F8">
        <w:t>tham</w:t>
      </w:r>
      <w:proofErr w:type="spellEnd"/>
      <w:r w:rsidR="001307F8">
        <w:t xml:space="preserve"> </w:t>
      </w:r>
      <w:proofErr w:type="spellStart"/>
      <w:r w:rsidR="001307F8">
        <w:t>khảo</w:t>
      </w:r>
      <w:proofErr w:type="spellEnd"/>
      <w:r w:rsidR="001307F8">
        <w:t xml:space="preserve"> </w:t>
      </w:r>
      <w:proofErr w:type="spellStart"/>
      <w:r w:rsidR="001307F8">
        <w:t>mã</w:t>
      </w:r>
      <w:proofErr w:type="spellEnd"/>
      <w:r w:rsidR="001307F8">
        <w:t xml:space="preserve"> </w:t>
      </w:r>
      <w:proofErr w:type="spellStart"/>
      <w:r w:rsidR="001307F8">
        <w:t>nguồn</w:t>
      </w:r>
      <w:proofErr w:type="spellEnd"/>
      <w:r w:rsidR="001307F8">
        <w:t xml:space="preserve"> </w:t>
      </w:r>
      <w:proofErr w:type="spellStart"/>
      <w:r w:rsidR="001307F8">
        <w:t>mở</w:t>
      </w:r>
      <w:proofErr w:type="spellEnd"/>
      <w:r w:rsidR="001307F8">
        <w:t xml:space="preserve"> XYZ, </w:t>
      </w:r>
      <w:proofErr w:type="spellStart"/>
      <w:r w:rsidR="001307F8">
        <w:t>thì</w:t>
      </w:r>
      <w:proofErr w:type="spellEnd"/>
      <w:r w:rsidR="001307F8">
        <w:t xml:space="preserve"> dev </w:t>
      </w:r>
      <w:proofErr w:type="spellStart"/>
      <w:r w:rsidR="001307F8">
        <w:t>phải</w:t>
      </w:r>
      <w:proofErr w:type="spellEnd"/>
      <w:r w:rsidR="001307F8">
        <w:t xml:space="preserve"> </w:t>
      </w:r>
      <w:proofErr w:type="spellStart"/>
      <w:r w:rsidR="001307F8">
        <w:t>đưa</w:t>
      </w:r>
      <w:proofErr w:type="spellEnd"/>
      <w:r w:rsidR="001307F8">
        <w:t xml:space="preserve"> file </w:t>
      </w:r>
      <w:proofErr w:type="spellStart"/>
      <w:r w:rsidR="001307F8">
        <w:t>nén</w:t>
      </w:r>
      <w:proofErr w:type="spellEnd"/>
      <w:r w:rsidR="001307F8">
        <w:t xml:space="preserve"> </w:t>
      </w:r>
      <w:proofErr w:type="spellStart"/>
      <w:r w:rsidR="001307F8">
        <w:t>mã</w:t>
      </w:r>
      <w:proofErr w:type="spellEnd"/>
      <w:r w:rsidR="001307F8">
        <w:t xml:space="preserve"> </w:t>
      </w:r>
      <w:proofErr w:type="spellStart"/>
      <w:r w:rsidR="001307F8">
        <w:t>nguồn</w:t>
      </w:r>
      <w:proofErr w:type="spellEnd"/>
      <w:r w:rsidR="001307F8">
        <w:t xml:space="preserve"> </w:t>
      </w:r>
      <w:proofErr w:type="spellStart"/>
      <w:r w:rsidR="001307F8">
        <w:t>mở</w:t>
      </w:r>
      <w:proofErr w:type="spellEnd"/>
      <w:r w:rsidR="001307F8">
        <w:t xml:space="preserve"> </w:t>
      </w:r>
      <w:proofErr w:type="spellStart"/>
      <w:r w:rsidR="001307F8">
        <w:t>gốc</w:t>
      </w:r>
      <w:proofErr w:type="spellEnd"/>
      <w:r w:rsidR="001307F8">
        <w:t xml:space="preserve"> </w:t>
      </w:r>
      <w:proofErr w:type="spellStart"/>
      <w:r w:rsidR="001307F8">
        <w:t>đó</w:t>
      </w:r>
      <w:proofErr w:type="spellEnd"/>
      <w:r w:rsidR="001307F8">
        <w:t xml:space="preserve"> </w:t>
      </w:r>
      <w:proofErr w:type="spellStart"/>
      <w:r w:rsidR="001307F8">
        <w:t>vào</w:t>
      </w:r>
      <w:proofErr w:type="spellEnd"/>
      <w:r w:rsidR="001307F8">
        <w:t xml:space="preserve"> </w:t>
      </w:r>
      <w:proofErr w:type="spellStart"/>
      <w:r w:rsidR="001307F8">
        <w:t>thư</w:t>
      </w:r>
      <w:proofErr w:type="spellEnd"/>
      <w:r w:rsidR="001307F8">
        <w:t xml:space="preserve"> </w:t>
      </w:r>
      <w:proofErr w:type="spellStart"/>
      <w:r w:rsidR="001307F8">
        <w:t>mục</w:t>
      </w:r>
      <w:proofErr w:type="spellEnd"/>
      <w:r w:rsidR="001307F8">
        <w:t xml:space="preserve"> </w:t>
      </w:r>
      <w:proofErr w:type="spellStart"/>
      <w:r w:rsidR="001307F8">
        <w:t>này</w:t>
      </w:r>
      <w:proofErr w:type="spellEnd"/>
      <w:r w:rsidR="001307F8">
        <w:t xml:space="preserve">, </w:t>
      </w:r>
      <w:proofErr w:type="spellStart"/>
      <w:r w:rsidR="001307F8">
        <w:t>đồng</w:t>
      </w:r>
      <w:proofErr w:type="spellEnd"/>
      <w:r w:rsidR="001307F8">
        <w:t xml:space="preserve"> </w:t>
      </w:r>
      <w:proofErr w:type="spellStart"/>
      <w:r w:rsidR="001307F8">
        <w:t>thời</w:t>
      </w:r>
      <w:proofErr w:type="spellEnd"/>
      <w:r w:rsidR="001307F8">
        <w:t xml:space="preserve"> </w:t>
      </w:r>
      <w:proofErr w:type="spellStart"/>
      <w:r w:rsidR="001307F8">
        <w:t>giải</w:t>
      </w:r>
      <w:proofErr w:type="spellEnd"/>
      <w:r w:rsidR="001307F8">
        <w:t xml:space="preserve"> </w:t>
      </w:r>
      <w:proofErr w:type="spellStart"/>
      <w:r w:rsidR="001307F8">
        <w:t>nén</w:t>
      </w:r>
      <w:proofErr w:type="spellEnd"/>
      <w:r w:rsidR="001307F8">
        <w:t xml:space="preserve"> </w:t>
      </w:r>
      <w:proofErr w:type="spellStart"/>
      <w:r w:rsidR="001307F8">
        <w:t>và</w:t>
      </w:r>
      <w:proofErr w:type="spellEnd"/>
      <w:r w:rsidR="001307F8">
        <w:t xml:space="preserve"> co</w:t>
      </w:r>
      <w:r w:rsidR="00B17B99">
        <w:t xml:space="preserve">py </w:t>
      </w:r>
      <w:proofErr w:type="spellStart"/>
      <w:r w:rsidR="00B17B99">
        <w:t>một</w:t>
      </w:r>
      <w:proofErr w:type="spellEnd"/>
      <w:r w:rsidR="00B17B99">
        <w:t xml:space="preserve"> </w:t>
      </w:r>
      <w:proofErr w:type="spellStart"/>
      <w:r w:rsidR="00B17B99">
        <w:t>lần</w:t>
      </w:r>
      <w:proofErr w:type="spellEnd"/>
      <w:r w:rsidR="00B17B99">
        <w:t xml:space="preserve"> </w:t>
      </w:r>
      <w:proofErr w:type="spellStart"/>
      <w:r w:rsidR="00B17B99">
        <w:t>nữa</w:t>
      </w:r>
      <w:proofErr w:type="spellEnd"/>
      <w:r w:rsidR="00B17B99">
        <w:t xml:space="preserve"> </w:t>
      </w:r>
      <w:proofErr w:type="spellStart"/>
      <w:r w:rsidR="00B17B99">
        <w:t>vào</w:t>
      </w:r>
      <w:proofErr w:type="spellEnd"/>
      <w:r w:rsidR="00B17B99">
        <w:t xml:space="preserve"> </w:t>
      </w:r>
      <w:proofErr w:type="spellStart"/>
      <w:r w:rsidR="00B17B99">
        <w:t>thư</w:t>
      </w:r>
      <w:proofErr w:type="spellEnd"/>
      <w:r w:rsidR="00B17B99">
        <w:t xml:space="preserve"> </w:t>
      </w:r>
      <w:proofErr w:type="spellStart"/>
      <w:r w:rsidR="00B17B99">
        <w:t>mục</w:t>
      </w:r>
      <w:proofErr w:type="spellEnd"/>
      <w:r w:rsidR="00B17B99">
        <w:t xml:space="preserve"> </w:t>
      </w:r>
      <w:r w:rsidR="00B17B99" w:rsidRPr="00B17B99">
        <w:rPr>
          <w:b/>
          <w:bCs/>
        </w:rPr>
        <w:t>sources</w:t>
      </w:r>
      <w:r w:rsidR="00875549">
        <w:rPr>
          <w:b/>
          <w:bCs/>
        </w:rPr>
        <w:t>.</w:t>
      </w:r>
      <w:r w:rsidR="00875549" w:rsidRPr="00875549">
        <w:t xml:space="preserve"> </w:t>
      </w:r>
      <w:r w:rsidR="00875549" w:rsidRPr="000342ED">
        <w:rPr>
          <w:color w:val="FF0000"/>
        </w:rPr>
        <w:t xml:space="preserve">SV </w:t>
      </w:r>
      <w:proofErr w:type="spellStart"/>
      <w:r w:rsidR="00875549" w:rsidRPr="000342ED">
        <w:rPr>
          <w:color w:val="FF0000"/>
        </w:rPr>
        <w:t>chỉ</w:t>
      </w:r>
      <w:proofErr w:type="spellEnd"/>
      <w:r w:rsidR="00875549" w:rsidRPr="000342ED">
        <w:rPr>
          <w:color w:val="FF0000"/>
        </w:rPr>
        <w:t xml:space="preserve"> </w:t>
      </w:r>
      <w:proofErr w:type="spellStart"/>
      <w:r w:rsidR="00875549" w:rsidRPr="000342ED">
        <w:rPr>
          <w:color w:val="FF0000"/>
        </w:rPr>
        <w:t>cần</w:t>
      </w:r>
      <w:proofErr w:type="spellEnd"/>
      <w:r w:rsidR="00875549" w:rsidRPr="000342ED">
        <w:rPr>
          <w:color w:val="FF0000"/>
        </w:rPr>
        <w:t xml:space="preserve"> copy </w:t>
      </w:r>
      <w:proofErr w:type="spellStart"/>
      <w:r w:rsidR="00875549" w:rsidRPr="000342ED">
        <w:rPr>
          <w:color w:val="FF0000"/>
        </w:rPr>
        <w:t>tượng</w:t>
      </w:r>
      <w:proofErr w:type="spellEnd"/>
      <w:r w:rsidR="00875549" w:rsidRPr="000342ED">
        <w:rPr>
          <w:color w:val="FF0000"/>
        </w:rPr>
        <w:t xml:space="preserve"> </w:t>
      </w:r>
      <w:proofErr w:type="spellStart"/>
      <w:r w:rsidR="00875549" w:rsidRPr="000342ED">
        <w:rPr>
          <w:color w:val="FF0000"/>
        </w:rPr>
        <w:t>trưng</w:t>
      </w:r>
      <w:proofErr w:type="spellEnd"/>
      <w:r w:rsidR="00875549" w:rsidRPr="000342ED">
        <w:rPr>
          <w:color w:val="FF0000"/>
        </w:rPr>
        <w:t xml:space="preserve"> </w:t>
      </w:r>
      <w:proofErr w:type="spellStart"/>
      <w:r w:rsidR="00875549" w:rsidRPr="000342ED">
        <w:rPr>
          <w:color w:val="FF0000"/>
        </w:rPr>
        <w:t>một</w:t>
      </w:r>
      <w:proofErr w:type="spellEnd"/>
      <w:r w:rsidR="00875549" w:rsidRPr="000342ED">
        <w:rPr>
          <w:color w:val="FF0000"/>
        </w:rPr>
        <w:t xml:space="preserve"> </w:t>
      </w:r>
      <w:proofErr w:type="spellStart"/>
      <w:r w:rsidR="00875549" w:rsidRPr="000342ED">
        <w:rPr>
          <w:color w:val="FF0000"/>
        </w:rPr>
        <w:t>vài</w:t>
      </w:r>
      <w:proofErr w:type="spellEnd"/>
      <w:r w:rsidR="00875549" w:rsidRPr="000342ED">
        <w:rPr>
          <w:color w:val="FF0000"/>
        </w:rPr>
        <w:t xml:space="preserve"> file text </w:t>
      </w:r>
      <w:proofErr w:type="spellStart"/>
      <w:r w:rsidR="00875549" w:rsidRPr="000342ED">
        <w:rPr>
          <w:color w:val="FF0000"/>
        </w:rPr>
        <w:t>vào</w:t>
      </w:r>
      <w:proofErr w:type="spellEnd"/>
      <w:r w:rsidR="00875549" w:rsidRPr="000342ED">
        <w:rPr>
          <w:color w:val="FF0000"/>
        </w:rPr>
        <w:t xml:space="preserve"> </w:t>
      </w:r>
      <w:proofErr w:type="spellStart"/>
      <w:r w:rsidR="00875549" w:rsidRPr="000342ED">
        <w:rPr>
          <w:color w:val="FF0000"/>
        </w:rPr>
        <w:t>đây</w:t>
      </w:r>
      <w:proofErr w:type="spellEnd"/>
      <w:r w:rsidR="00875549" w:rsidRPr="000342ED">
        <w:rPr>
          <w:color w:val="FF0000"/>
        </w:rPr>
        <w:t xml:space="preserve"> </w:t>
      </w:r>
      <w:proofErr w:type="spellStart"/>
      <w:r w:rsidR="00875549" w:rsidRPr="000342ED">
        <w:rPr>
          <w:color w:val="FF0000"/>
        </w:rPr>
        <w:t>là</w:t>
      </w:r>
      <w:proofErr w:type="spellEnd"/>
      <w:r w:rsidR="00875549" w:rsidRPr="000342ED">
        <w:rPr>
          <w:color w:val="FF0000"/>
        </w:rPr>
        <w:t xml:space="preserve"> </w:t>
      </w:r>
      <w:proofErr w:type="spellStart"/>
      <w:r w:rsidR="00875549" w:rsidRPr="000342ED">
        <w:rPr>
          <w:color w:val="FF0000"/>
        </w:rPr>
        <w:t>được</w:t>
      </w:r>
      <w:proofErr w:type="spellEnd"/>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proofErr w:type="spellStart"/>
      <w:r w:rsidR="0043374D" w:rsidRPr="0043374D">
        <w:t>mỗi</w:t>
      </w:r>
      <w:proofErr w:type="spellEnd"/>
      <w:r w:rsidR="0043374D" w:rsidRPr="0043374D">
        <w:t xml:space="preserve"> </w:t>
      </w:r>
      <w:proofErr w:type="spellStart"/>
      <w:r w:rsidR="0043374D" w:rsidRPr="0043374D">
        <w:t>khi</w:t>
      </w:r>
      <w:proofErr w:type="spellEnd"/>
      <w:r w:rsidR="0043374D" w:rsidRPr="0043374D">
        <w:t xml:space="preserve"> </w:t>
      </w:r>
      <w:proofErr w:type="spellStart"/>
      <w:r w:rsidR="0043374D" w:rsidRPr="0043374D">
        <w:t>gửi</w:t>
      </w:r>
      <w:proofErr w:type="spellEnd"/>
      <w:r w:rsidR="0043374D" w:rsidRPr="0043374D">
        <w:t xml:space="preserve"> </w:t>
      </w:r>
      <w:proofErr w:type="spellStart"/>
      <w:r w:rsidR="0043374D" w:rsidRPr="0043374D">
        <w:t>c</w:t>
      </w:r>
      <w:r w:rsidR="0043374D">
        <w:t>ho</w:t>
      </w:r>
      <w:proofErr w:type="spellEnd"/>
      <w:r w:rsidR="0043374D">
        <w:t xml:space="preserve"> </w:t>
      </w:r>
      <w:proofErr w:type="spellStart"/>
      <w:r w:rsidR="0043374D">
        <w:t>khách</w:t>
      </w:r>
      <w:proofErr w:type="spellEnd"/>
      <w:r w:rsidR="0043374D">
        <w:t xml:space="preserve"> </w:t>
      </w:r>
      <w:proofErr w:type="spellStart"/>
      <w:r w:rsidR="0043374D">
        <w:t>hàng</w:t>
      </w:r>
      <w:proofErr w:type="spellEnd"/>
      <w:r w:rsidR="0043374D">
        <w:t xml:space="preserve"> (</w:t>
      </w:r>
      <w:proofErr w:type="spellStart"/>
      <w:r w:rsidR="0043374D">
        <w:t>giáo</w:t>
      </w:r>
      <w:proofErr w:type="spellEnd"/>
      <w:r w:rsidR="0043374D">
        <w:t xml:space="preserve"> </w:t>
      </w:r>
      <w:proofErr w:type="spellStart"/>
      <w:r w:rsidR="0043374D">
        <w:t>viên</w:t>
      </w:r>
      <w:proofErr w:type="spellEnd"/>
      <w:r w:rsidR="0043374D">
        <w:t xml:space="preserve">), </w:t>
      </w:r>
      <w:r w:rsidR="00D21A43">
        <w:t xml:space="preserve">SV </w:t>
      </w:r>
      <w:proofErr w:type="spellStart"/>
      <w:r w:rsidR="00D21A43">
        <w:t>sẽ</w:t>
      </w:r>
      <w:proofErr w:type="spellEnd"/>
      <w:r w:rsidR="00D21A43">
        <w:t xml:space="preserve"> </w:t>
      </w:r>
      <w:proofErr w:type="spellStart"/>
      <w:r w:rsidR="00D21A43">
        <w:t>tạo</w:t>
      </w:r>
      <w:proofErr w:type="spellEnd"/>
      <w:r w:rsidR="00D21A43">
        <w:t xml:space="preserve"> ra </w:t>
      </w:r>
      <w:proofErr w:type="spellStart"/>
      <w:r w:rsidR="00D21A43">
        <w:t>một</w:t>
      </w:r>
      <w:proofErr w:type="spellEnd"/>
      <w:r w:rsidR="00D21A43">
        <w:t xml:space="preserve"> </w:t>
      </w:r>
      <w:proofErr w:type="spellStart"/>
      <w:r w:rsidR="00D21A43">
        <w:t>thư</w:t>
      </w:r>
      <w:proofErr w:type="spellEnd"/>
      <w:r w:rsidR="00D21A43">
        <w:t xml:space="preserve"> </w:t>
      </w:r>
      <w:proofErr w:type="spellStart"/>
      <w:r w:rsidR="00D21A43">
        <w:t>mục</w:t>
      </w:r>
      <w:proofErr w:type="spellEnd"/>
      <w:r w:rsidR="00D21A43">
        <w:t xml:space="preserve"> con </w:t>
      </w:r>
      <w:proofErr w:type="spellStart"/>
      <w:r w:rsidR="00D21A43">
        <w:t>có</w:t>
      </w:r>
      <w:proofErr w:type="spellEnd"/>
      <w:r w:rsidR="00D21A43">
        <w:t xml:space="preserve"> </w:t>
      </w:r>
      <w:proofErr w:type="spellStart"/>
      <w:r w:rsidR="007A2CA7">
        <w:t>dạng</w:t>
      </w:r>
      <w:proofErr w:type="spellEnd"/>
      <w:r w:rsidR="007A2CA7">
        <w:t xml:space="preserve"> </w:t>
      </w:r>
      <w:proofErr w:type="spellStart"/>
      <w:r w:rsidR="007A2CA7" w:rsidRPr="007A2CA7">
        <w:rPr>
          <w:b/>
          <w:bCs/>
          <w:i/>
          <w:iCs/>
        </w:rPr>
        <w:t>yyyymmdd</w:t>
      </w:r>
      <w:proofErr w:type="spellEnd"/>
      <w:r w:rsidR="00F461C3">
        <w:rPr>
          <w:b/>
          <w:bCs/>
          <w:i/>
          <w:iCs/>
        </w:rPr>
        <w:t xml:space="preserve"> </w:t>
      </w:r>
      <w:proofErr w:type="spellStart"/>
      <w:r w:rsidR="00F461C3" w:rsidRPr="00F461C3">
        <w:rPr>
          <w:i/>
          <w:iCs/>
        </w:rPr>
        <w:t>là</w:t>
      </w:r>
      <w:proofErr w:type="spellEnd"/>
      <w:r w:rsidR="00F461C3">
        <w:t xml:space="preserve"> </w:t>
      </w:r>
      <w:proofErr w:type="spellStart"/>
      <w:r w:rsidR="00F461C3">
        <w:t>ngày</w:t>
      </w:r>
      <w:proofErr w:type="spellEnd"/>
      <w:r w:rsidR="00F461C3">
        <w:t xml:space="preserve"> </w:t>
      </w:r>
      <w:proofErr w:type="spellStart"/>
      <w:r w:rsidR="00F461C3">
        <w:t>bàn</w:t>
      </w:r>
      <w:proofErr w:type="spellEnd"/>
      <w:r w:rsidR="00F461C3">
        <w:t xml:space="preserve"> </w:t>
      </w:r>
      <w:proofErr w:type="spellStart"/>
      <w:r w:rsidR="00F461C3">
        <w:t>giao</w:t>
      </w:r>
      <w:proofErr w:type="spellEnd"/>
      <w:r w:rsidR="007A2CA7">
        <w:t xml:space="preserve">, </w:t>
      </w:r>
      <w:proofErr w:type="spellStart"/>
      <w:r w:rsidR="007A2CA7">
        <w:t>và</w:t>
      </w:r>
      <w:proofErr w:type="spellEnd"/>
      <w:r w:rsidR="007A2CA7">
        <w:t xml:space="preserve"> copy </w:t>
      </w:r>
      <w:proofErr w:type="spellStart"/>
      <w:r w:rsidR="007A2CA7">
        <w:t>toàn</w:t>
      </w:r>
      <w:proofErr w:type="spellEnd"/>
      <w:r w:rsidR="007A2CA7">
        <w:t xml:space="preserve"> </w:t>
      </w:r>
      <w:proofErr w:type="spellStart"/>
      <w:r w:rsidR="007A2CA7">
        <w:t>bộ</w:t>
      </w:r>
      <w:proofErr w:type="spellEnd"/>
      <w:r w:rsidR="007A2CA7">
        <w:t xml:space="preserve"> </w:t>
      </w:r>
      <w:proofErr w:type="spellStart"/>
      <w:r w:rsidR="007A2CA7">
        <w:t>các</w:t>
      </w:r>
      <w:proofErr w:type="spellEnd"/>
      <w:r w:rsidR="007A2CA7">
        <w:t xml:space="preserve"> </w:t>
      </w:r>
      <w:proofErr w:type="spellStart"/>
      <w:r w:rsidR="007A2CA7">
        <w:t>tài</w:t>
      </w:r>
      <w:proofErr w:type="spellEnd"/>
      <w:r w:rsidR="007A2CA7">
        <w:t xml:space="preserve"> </w:t>
      </w:r>
      <w:proofErr w:type="spellStart"/>
      <w:r w:rsidR="007A2CA7">
        <w:t>liệu</w:t>
      </w:r>
      <w:proofErr w:type="spellEnd"/>
      <w:r w:rsidR="007A2CA7">
        <w:t xml:space="preserve"> </w:t>
      </w:r>
      <w:proofErr w:type="spellStart"/>
      <w:r w:rsidR="007A2CA7">
        <w:t>vào</w:t>
      </w:r>
      <w:proofErr w:type="spellEnd"/>
      <w:r w:rsidR="007A2CA7">
        <w:t xml:space="preserve"> </w:t>
      </w:r>
      <w:proofErr w:type="spellStart"/>
      <w:r w:rsidR="007A2CA7">
        <w:t>đó</w:t>
      </w:r>
      <w:proofErr w:type="spellEnd"/>
      <w:r w:rsidR="008346FB">
        <w:t>.</w:t>
      </w:r>
      <w:r w:rsidR="007F1B3F">
        <w:t xml:space="preserve"> </w:t>
      </w:r>
      <w:proofErr w:type="spellStart"/>
      <w:r w:rsidR="007F1B3F" w:rsidRPr="000342ED">
        <w:rPr>
          <w:color w:val="FF0000"/>
        </w:rPr>
        <w:t>Trong</w:t>
      </w:r>
      <w:proofErr w:type="spellEnd"/>
      <w:r w:rsidR="007F1B3F" w:rsidRPr="000342ED">
        <w:rPr>
          <w:color w:val="FF0000"/>
        </w:rPr>
        <w:t xml:space="preserve"> </w:t>
      </w:r>
      <w:proofErr w:type="spellStart"/>
      <w:r w:rsidR="007F1B3F" w:rsidRPr="000342ED">
        <w:rPr>
          <w:color w:val="FF0000"/>
        </w:rPr>
        <w:t>học</w:t>
      </w:r>
      <w:proofErr w:type="spellEnd"/>
      <w:r w:rsidR="007F1B3F" w:rsidRPr="000342ED">
        <w:rPr>
          <w:color w:val="FF0000"/>
        </w:rPr>
        <w:t xml:space="preserve"> </w:t>
      </w:r>
      <w:proofErr w:type="spellStart"/>
      <w:r w:rsidR="007F1B3F" w:rsidRPr="000342ED">
        <w:rPr>
          <w:color w:val="FF0000"/>
        </w:rPr>
        <w:t>phần</w:t>
      </w:r>
      <w:proofErr w:type="spellEnd"/>
      <w:r w:rsidR="007F1B3F" w:rsidRPr="000342ED">
        <w:rPr>
          <w:color w:val="FF0000"/>
        </w:rPr>
        <w:t xml:space="preserve"> </w:t>
      </w:r>
      <w:proofErr w:type="spellStart"/>
      <w:r w:rsidR="007F1B3F" w:rsidRPr="000342ED">
        <w:rPr>
          <w:color w:val="FF0000"/>
        </w:rPr>
        <w:t>này</w:t>
      </w:r>
      <w:proofErr w:type="spellEnd"/>
      <w:r w:rsidR="002963B3" w:rsidRPr="000342ED">
        <w:rPr>
          <w:color w:val="FF0000"/>
        </w:rPr>
        <w:t>, SV</w:t>
      </w:r>
      <w:r w:rsidR="0062484B" w:rsidRPr="000342ED">
        <w:rPr>
          <w:color w:val="FF0000"/>
        </w:rPr>
        <w:t xml:space="preserve"> </w:t>
      </w:r>
      <w:proofErr w:type="spellStart"/>
      <w:r w:rsidR="0062484B" w:rsidRPr="000342ED">
        <w:rPr>
          <w:color w:val="FF0000"/>
        </w:rPr>
        <w:t>tạo</w:t>
      </w:r>
      <w:proofErr w:type="spellEnd"/>
      <w:r w:rsidR="0062484B" w:rsidRPr="000342ED">
        <w:rPr>
          <w:color w:val="FF0000"/>
        </w:rPr>
        <w:t xml:space="preserve"> </w:t>
      </w:r>
      <w:proofErr w:type="spellStart"/>
      <w:r w:rsidR="0062484B" w:rsidRPr="000342ED">
        <w:rPr>
          <w:color w:val="FF0000"/>
        </w:rPr>
        <w:t>tượng</w:t>
      </w:r>
      <w:proofErr w:type="spellEnd"/>
      <w:r w:rsidR="0062484B" w:rsidRPr="000342ED">
        <w:rPr>
          <w:color w:val="FF0000"/>
        </w:rPr>
        <w:t xml:space="preserve"> </w:t>
      </w:r>
      <w:proofErr w:type="spellStart"/>
      <w:r w:rsidR="0062484B" w:rsidRPr="000342ED">
        <w:rPr>
          <w:color w:val="FF0000"/>
        </w:rPr>
        <w:t>trưng</w:t>
      </w:r>
      <w:proofErr w:type="spellEnd"/>
      <w:r w:rsidR="002417E3" w:rsidRPr="000342ED">
        <w:rPr>
          <w:color w:val="FF0000"/>
        </w:rPr>
        <w:t xml:space="preserve"> </w:t>
      </w:r>
      <w:proofErr w:type="spellStart"/>
      <w:r w:rsidR="002417E3" w:rsidRPr="000342ED">
        <w:rPr>
          <w:color w:val="FF0000"/>
        </w:rPr>
        <w:t>một</w:t>
      </w:r>
      <w:proofErr w:type="spellEnd"/>
      <w:r w:rsidR="002417E3" w:rsidRPr="000342ED">
        <w:rPr>
          <w:color w:val="FF0000"/>
        </w:rPr>
        <w:t xml:space="preserve"> </w:t>
      </w:r>
      <w:proofErr w:type="spellStart"/>
      <w:r w:rsidR="002417E3" w:rsidRPr="000342ED">
        <w:rPr>
          <w:color w:val="FF0000"/>
        </w:rPr>
        <w:t>số</w:t>
      </w:r>
      <w:proofErr w:type="spellEnd"/>
      <w:r w:rsidR="0062484B" w:rsidRPr="000342ED">
        <w:rPr>
          <w:color w:val="FF0000"/>
        </w:rPr>
        <w:t xml:space="preserve"> </w:t>
      </w:r>
      <w:proofErr w:type="spellStart"/>
      <w:r w:rsidR="00C356CB" w:rsidRPr="000342ED">
        <w:rPr>
          <w:color w:val="FF0000"/>
        </w:rPr>
        <w:t>ngày</w:t>
      </w:r>
      <w:proofErr w:type="spellEnd"/>
      <w:r w:rsidR="00C26A31" w:rsidRPr="000342ED">
        <w:rPr>
          <w:color w:val="FF0000"/>
        </w:rPr>
        <w:t xml:space="preserve">, </w:t>
      </w:r>
      <w:proofErr w:type="spellStart"/>
      <w:r w:rsidR="00C26A31" w:rsidRPr="000342ED">
        <w:rPr>
          <w:color w:val="FF0000"/>
        </w:rPr>
        <w:t>trong</w:t>
      </w:r>
      <w:proofErr w:type="spellEnd"/>
      <w:r w:rsidR="00C26A31" w:rsidRPr="000342ED">
        <w:rPr>
          <w:color w:val="FF0000"/>
        </w:rPr>
        <w:t xml:space="preserve"> </w:t>
      </w:r>
      <w:proofErr w:type="spellStart"/>
      <w:r w:rsidR="00C26A31" w:rsidRPr="000342ED">
        <w:rPr>
          <w:color w:val="FF0000"/>
        </w:rPr>
        <w:t>đó</w:t>
      </w:r>
      <w:proofErr w:type="spellEnd"/>
      <w:r w:rsidR="00C26A31" w:rsidRPr="000342ED">
        <w:rPr>
          <w:color w:val="FF0000"/>
        </w:rPr>
        <w:t xml:space="preserve"> </w:t>
      </w:r>
      <w:proofErr w:type="spellStart"/>
      <w:r w:rsidR="00C26A31" w:rsidRPr="000342ED">
        <w:rPr>
          <w:color w:val="FF0000"/>
        </w:rPr>
        <w:t>có</w:t>
      </w:r>
      <w:proofErr w:type="spellEnd"/>
      <w:r w:rsidR="00C26A31" w:rsidRPr="000342ED">
        <w:rPr>
          <w:color w:val="FF0000"/>
        </w:rPr>
        <w:t xml:space="preserve"> </w:t>
      </w:r>
      <w:r w:rsidR="00AA2B9A" w:rsidRPr="000342ED">
        <w:rPr>
          <w:color w:val="FF0000"/>
        </w:rPr>
        <w:t xml:space="preserve">qui </w:t>
      </w:r>
      <w:proofErr w:type="spellStart"/>
      <w:r w:rsidR="00AA2B9A" w:rsidRPr="000342ED">
        <w:rPr>
          <w:color w:val="FF0000"/>
        </w:rPr>
        <w:t>định</w:t>
      </w:r>
      <w:proofErr w:type="spellEnd"/>
      <w:r w:rsidR="00AA2B9A" w:rsidRPr="000342ED">
        <w:rPr>
          <w:color w:val="FF0000"/>
        </w:rPr>
        <w:t xml:space="preserve"> </w:t>
      </w:r>
      <w:proofErr w:type="spellStart"/>
      <w:r w:rsidR="00AA2B9A" w:rsidRPr="000342ED">
        <w:rPr>
          <w:color w:val="FF0000"/>
        </w:rPr>
        <w:t>lấy</w:t>
      </w:r>
      <w:proofErr w:type="spellEnd"/>
      <w:r w:rsidR="00AA2B9A" w:rsidRPr="000342ED">
        <w:rPr>
          <w:color w:val="FF0000"/>
        </w:rPr>
        <w:t xml:space="preserve"> </w:t>
      </w:r>
      <w:proofErr w:type="spellStart"/>
      <w:r w:rsidR="00AA2B9A" w:rsidRPr="001E2510">
        <w:rPr>
          <w:b/>
          <w:bCs/>
          <w:color w:val="FF0000"/>
        </w:rPr>
        <w:t>ngày</w:t>
      </w:r>
      <w:proofErr w:type="spellEnd"/>
      <w:r w:rsidR="00AA2B9A" w:rsidRPr="001E2510">
        <w:rPr>
          <w:b/>
          <w:bCs/>
          <w:color w:val="FF0000"/>
        </w:rPr>
        <w:t xml:space="preserve"> </w:t>
      </w:r>
      <w:r w:rsidR="001E2510" w:rsidRPr="001E2510">
        <w:rPr>
          <w:b/>
          <w:bCs/>
          <w:color w:val="FF0000"/>
        </w:rPr>
        <w:t>G</w:t>
      </w:r>
      <w:r w:rsidR="001E2510">
        <w:rPr>
          <w:color w:val="FF0000"/>
        </w:rPr>
        <w:t xml:space="preserve"> </w:t>
      </w:r>
      <w:proofErr w:type="spellStart"/>
      <w:r w:rsidR="00AA2B9A" w:rsidRPr="000342ED">
        <w:rPr>
          <w:color w:val="FF0000"/>
        </w:rPr>
        <w:t>để</w:t>
      </w:r>
      <w:proofErr w:type="spellEnd"/>
      <w:r w:rsidR="00AA2B9A" w:rsidRPr="000342ED">
        <w:rPr>
          <w:color w:val="FF0000"/>
        </w:rPr>
        <w:t xml:space="preserve"> </w:t>
      </w:r>
      <w:proofErr w:type="spellStart"/>
      <w:r w:rsidR="00AA2B9A" w:rsidRPr="000342ED">
        <w:rPr>
          <w:color w:val="FF0000"/>
        </w:rPr>
        <w:t>làm</w:t>
      </w:r>
      <w:proofErr w:type="spellEnd"/>
      <w:r w:rsidR="000E3E6E" w:rsidRPr="000342ED">
        <w:rPr>
          <w:color w:val="FF0000"/>
        </w:rPr>
        <w:t xml:space="preserve"> </w:t>
      </w:r>
      <w:proofErr w:type="spellStart"/>
      <w:r w:rsidR="000E3E6E" w:rsidRPr="000342ED">
        <w:rPr>
          <w:color w:val="FF0000"/>
        </w:rPr>
        <w:t>ngày</w:t>
      </w:r>
      <w:proofErr w:type="spellEnd"/>
      <w:r w:rsidR="000E3E6E" w:rsidRPr="000342ED">
        <w:rPr>
          <w:color w:val="FF0000"/>
        </w:rPr>
        <w:t xml:space="preserve"> </w:t>
      </w:r>
      <w:proofErr w:type="spellStart"/>
      <w:r w:rsidR="000E3E6E" w:rsidRPr="000342ED">
        <w:rPr>
          <w:color w:val="FF0000"/>
        </w:rPr>
        <w:t>nộp</w:t>
      </w:r>
      <w:proofErr w:type="spellEnd"/>
      <w:r w:rsidR="000E3E6E" w:rsidRPr="000342ED">
        <w:rPr>
          <w:color w:val="FF0000"/>
        </w:rPr>
        <w:t xml:space="preserve"> </w:t>
      </w:r>
      <w:r w:rsidR="000342ED" w:rsidRPr="000342ED">
        <w:rPr>
          <w:color w:val="FF0000"/>
        </w:rPr>
        <w:t xml:space="preserve">BTL </w:t>
      </w:r>
      <w:proofErr w:type="spellStart"/>
      <w:r w:rsidR="000342ED" w:rsidRPr="000342ED">
        <w:rPr>
          <w:color w:val="FF0000"/>
        </w:rPr>
        <w:t>chính</w:t>
      </w:r>
      <w:proofErr w:type="spellEnd"/>
      <w:r w:rsidR="000342ED" w:rsidRPr="000342ED">
        <w:rPr>
          <w:color w:val="FF0000"/>
        </w:rPr>
        <w:t xml:space="preserve"> </w:t>
      </w:r>
      <w:proofErr w:type="spellStart"/>
      <w:r w:rsidR="000342ED" w:rsidRPr="000342ED">
        <w:rPr>
          <w:color w:val="FF0000"/>
        </w:rPr>
        <w:t>thức</w:t>
      </w:r>
      <w:proofErr w:type="spellEnd"/>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proofErr w:type="spellStart"/>
      <w:r w:rsidRPr="009245BF">
        <w:rPr>
          <w:lang w:val="fr-FR"/>
        </w:rPr>
        <w:t>chứa</w:t>
      </w:r>
      <w:proofErr w:type="spellEnd"/>
      <w:r w:rsidRPr="009245BF">
        <w:rPr>
          <w:lang w:val="fr-FR"/>
        </w:rPr>
        <w:t xml:space="preserve"> </w:t>
      </w:r>
      <w:proofErr w:type="spellStart"/>
      <w:r w:rsidRPr="009245BF">
        <w:rPr>
          <w:lang w:val="fr-FR"/>
        </w:rPr>
        <w:t>mã</w:t>
      </w:r>
      <w:proofErr w:type="spellEnd"/>
      <w:r w:rsidRPr="009245BF">
        <w:rPr>
          <w:lang w:val="fr-FR"/>
        </w:rPr>
        <w:t xml:space="preserve"> </w:t>
      </w:r>
      <w:proofErr w:type="spellStart"/>
      <w:r w:rsidRPr="009245BF">
        <w:rPr>
          <w:lang w:val="fr-FR"/>
        </w:rPr>
        <w:t>nguồn</w:t>
      </w:r>
      <w:proofErr w:type="spellEnd"/>
      <w:r w:rsidRPr="009245BF">
        <w:rPr>
          <w:lang w:val="fr-FR"/>
        </w:rPr>
        <w:t xml:space="preserve"> </w:t>
      </w:r>
      <w:proofErr w:type="spellStart"/>
      <w:r w:rsidRPr="009245BF">
        <w:rPr>
          <w:lang w:val="fr-FR"/>
        </w:rPr>
        <w:t>c</w:t>
      </w:r>
      <w:r>
        <w:rPr>
          <w:lang w:val="fr-FR"/>
        </w:rPr>
        <w:t>ủa</w:t>
      </w:r>
      <w:proofErr w:type="spellEnd"/>
      <w:r>
        <w:rPr>
          <w:lang w:val="fr-FR"/>
        </w:rPr>
        <w:t xml:space="preserve"> </w:t>
      </w:r>
      <w:proofErr w:type="spellStart"/>
      <w:r>
        <w:rPr>
          <w:lang w:val="fr-FR"/>
        </w:rPr>
        <w:t>sản</w:t>
      </w:r>
      <w:proofErr w:type="spellEnd"/>
      <w:r>
        <w:rPr>
          <w:lang w:val="fr-FR"/>
        </w:rPr>
        <w:t xml:space="preserve"> </w:t>
      </w:r>
      <w:proofErr w:type="spellStart"/>
      <w:r>
        <w:rPr>
          <w:lang w:val="fr-FR"/>
        </w:rPr>
        <w:t>phẩm</w:t>
      </w:r>
      <w:proofErr w:type="spellEnd"/>
      <w:r>
        <w:rPr>
          <w:lang w:val="fr-FR"/>
        </w:rPr>
        <w:t xml:space="preserve">. </w:t>
      </w:r>
      <w:proofErr w:type="spellStart"/>
      <w:r w:rsidR="00F41A82" w:rsidRPr="00F41A82">
        <w:rPr>
          <w:color w:val="FF0000"/>
          <w:lang w:val="fr-FR"/>
        </w:rPr>
        <w:t>Trong</w:t>
      </w:r>
      <w:proofErr w:type="spellEnd"/>
      <w:r w:rsidR="00F41A82" w:rsidRPr="00F41A82">
        <w:rPr>
          <w:color w:val="FF0000"/>
          <w:lang w:val="fr-FR"/>
        </w:rPr>
        <w:t xml:space="preserve"> </w:t>
      </w:r>
      <w:proofErr w:type="spellStart"/>
      <w:r w:rsidR="00F41A82" w:rsidRPr="00F41A82">
        <w:rPr>
          <w:color w:val="FF0000"/>
          <w:lang w:val="fr-FR"/>
        </w:rPr>
        <w:t>học</w:t>
      </w:r>
      <w:proofErr w:type="spellEnd"/>
      <w:r w:rsidR="00F41A82" w:rsidRPr="00F41A82">
        <w:rPr>
          <w:color w:val="FF0000"/>
          <w:lang w:val="fr-FR"/>
        </w:rPr>
        <w:t xml:space="preserve"> </w:t>
      </w:r>
      <w:proofErr w:type="spellStart"/>
      <w:r w:rsidR="00F41A82" w:rsidRPr="00F41A82">
        <w:rPr>
          <w:color w:val="FF0000"/>
          <w:lang w:val="fr-FR"/>
        </w:rPr>
        <w:t>phần</w:t>
      </w:r>
      <w:proofErr w:type="spellEnd"/>
      <w:r w:rsidR="00F41A82" w:rsidRPr="00F41A82">
        <w:rPr>
          <w:color w:val="FF0000"/>
          <w:lang w:val="fr-FR"/>
        </w:rPr>
        <w:t xml:space="preserve"> </w:t>
      </w:r>
      <w:proofErr w:type="spellStart"/>
      <w:r w:rsidR="00F41A82" w:rsidRPr="00F41A82">
        <w:rPr>
          <w:color w:val="FF0000"/>
          <w:lang w:val="fr-FR"/>
        </w:rPr>
        <w:t>này</w:t>
      </w:r>
      <w:proofErr w:type="spellEnd"/>
      <w:r w:rsidR="00F41A82" w:rsidRPr="00F41A82">
        <w:rPr>
          <w:color w:val="FF0000"/>
          <w:lang w:val="fr-FR"/>
        </w:rPr>
        <w:t xml:space="preserve">, </w:t>
      </w:r>
      <w:r w:rsidR="00C30C8F" w:rsidRPr="00F41A82">
        <w:rPr>
          <w:color w:val="FF0000"/>
          <w:lang w:val="fr-FR"/>
        </w:rPr>
        <w:t xml:space="preserve">SV </w:t>
      </w:r>
      <w:proofErr w:type="spellStart"/>
      <w:r w:rsidR="00C30C8F" w:rsidRPr="00F41A82">
        <w:rPr>
          <w:color w:val="FF0000"/>
          <w:lang w:val="fr-FR"/>
        </w:rPr>
        <w:t>c</w:t>
      </w:r>
      <w:r w:rsidRPr="00F41A82">
        <w:rPr>
          <w:color w:val="FF0000"/>
          <w:lang w:val="fr-FR"/>
        </w:rPr>
        <w:t>hỉ</w:t>
      </w:r>
      <w:proofErr w:type="spellEnd"/>
      <w:r w:rsidRPr="00F41A82">
        <w:rPr>
          <w:color w:val="FF0000"/>
          <w:lang w:val="fr-FR"/>
        </w:rPr>
        <w:t xml:space="preserve"> </w:t>
      </w:r>
      <w:proofErr w:type="spellStart"/>
      <w:r w:rsidRPr="00F41A82">
        <w:rPr>
          <w:color w:val="FF0000"/>
          <w:lang w:val="fr-FR"/>
        </w:rPr>
        <w:t>cần</w:t>
      </w:r>
      <w:proofErr w:type="spellEnd"/>
      <w:r w:rsidR="00EA3398" w:rsidRPr="00F41A82">
        <w:rPr>
          <w:color w:val="FF0000"/>
          <w:lang w:val="fr-FR"/>
        </w:rPr>
        <w:t xml:space="preserve"> copy </w:t>
      </w:r>
      <w:proofErr w:type="spellStart"/>
      <w:r w:rsidR="00EA3398" w:rsidRPr="00F41A82">
        <w:rPr>
          <w:color w:val="FF0000"/>
          <w:lang w:val="fr-FR"/>
        </w:rPr>
        <w:t>tượng</w:t>
      </w:r>
      <w:proofErr w:type="spellEnd"/>
      <w:r w:rsidR="00EA3398" w:rsidRPr="00F41A82">
        <w:rPr>
          <w:color w:val="FF0000"/>
          <w:lang w:val="fr-FR"/>
        </w:rPr>
        <w:t xml:space="preserve"> </w:t>
      </w:r>
      <w:proofErr w:type="spellStart"/>
      <w:r w:rsidR="00EA3398" w:rsidRPr="00F41A82">
        <w:rPr>
          <w:color w:val="FF0000"/>
          <w:lang w:val="fr-FR"/>
        </w:rPr>
        <w:t>trưng</w:t>
      </w:r>
      <w:proofErr w:type="spellEnd"/>
      <w:r w:rsidR="00EA3398" w:rsidRPr="00F41A82">
        <w:rPr>
          <w:color w:val="FF0000"/>
          <w:lang w:val="fr-FR"/>
        </w:rPr>
        <w:t xml:space="preserve"> </w:t>
      </w:r>
      <w:proofErr w:type="spellStart"/>
      <w:r w:rsidR="00EA3398" w:rsidRPr="00F41A82">
        <w:rPr>
          <w:color w:val="FF0000"/>
          <w:lang w:val="fr-FR"/>
        </w:rPr>
        <w:t>một</w:t>
      </w:r>
      <w:proofErr w:type="spellEnd"/>
      <w:r w:rsidR="00EA3398" w:rsidRPr="00F41A82">
        <w:rPr>
          <w:color w:val="FF0000"/>
          <w:lang w:val="fr-FR"/>
        </w:rPr>
        <w:t xml:space="preserve"> </w:t>
      </w:r>
      <w:proofErr w:type="spellStart"/>
      <w:r w:rsidR="00EA3398" w:rsidRPr="00F41A82">
        <w:rPr>
          <w:color w:val="FF0000"/>
          <w:lang w:val="fr-FR"/>
        </w:rPr>
        <w:t>vài</w:t>
      </w:r>
      <w:proofErr w:type="spellEnd"/>
      <w:r w:rsidR="00EA3398" w:rsidRPr="00F41A82">
        <w:rPr>
          <w:color w:val="FF0000"/>
          <w:lang w:val="fr-FR"/>
        </w:rPr>
        <w:t xml:space="preserve"> file </w:t>
      </w:r>
      <w:proofErr w:type="spellStart"/>
      <w:r w:rsidR="00C30C8F" w:rsidRPr="00F41A82">
        <w:rPr>
          <w:color w:val="FF0000"/>
          <w:lang w:val="fr-FR"/>
        </w:rPr>
        <w:t>vào</w:t>
      </w:r>
      <w:proofErr w:type="spellEnd"/>
      <w:r w:rsidR="00C30C8F" w:rsidRPr="00F41A82">
        <w:rPr>
          <w:color w:val="FF0000"/>
          <w:lang w:val="fr-FR"/>
        </w:rPr>
        <w:t xml:space="preserve"> </w:t>
      </w:r>
      <w:proofErr w:type="spellStart"/>
      <w:r w:rsidR="00C30C8F" w:rsidRPr="00F41A82">
        <w:rPr>
          <w:color w:val="FF0000"/>
          <w:lang w:val="fr-FR"/>
        </w:rPr>
        <w:t>đây</w:t>
      </w:r>
      <w:proofErr w:type="spellEnd"/>
      <w:r w:rsidR="00C30C8F" w:rsidRPr="00F41A82">
        <w:rPr>
          <w:color w:val="FF0000"/>
          <w:lang w:val="fr-FR"/>
        </w:rPr>
        <w:t xml:space="preserve"> là </w:t>
      </w:r>
      <w:proofErr w:type="spellStart"/>
      <w:r w:rsidR="00C30C8F" w:rsidRPr="00F41A82">
        <w:rPr>
          <w:color w:val="FF0000"/>
          <w:lang w:val="fr-FR"/>
        </w:rPr>
        <w:t>được</w:t>
      </w:r>
      <w:proofErr w:type="spellEnd"/>
      <w:r w:rsidR="00C30C8F" w:rsidRPr="00F41A82">
        <w:rPr>
          <w:color w:val="FF0000"/>
          <w:lang w:val="fr-FR"/>
        </w:rPr>
        <w:t>.</w:t>
      </w:r>
    </w:p>
    <w:p w14:paraId="47BF37E1" w14:textId="0F758EF1" w:rsidR="002963B3" w:rsidRDefault="00551589" w:rsidP="00C64416">
      <w:pPr>
        <w:pStyle w:val="ListParagraph"/>
        <w:numPr>
          <w:ilvl w:val="0"/>
          <w:numId w:val="35"/>
        </w:numPr>
        <w:rPr>
          <w:color w:val="FF0000"/>
          <w:lang w:val="fr-FR"/>
        </w:rPr>
      </w:pPr>
      <w:proofErr w:type="spellStart"/>
      <w:r w:rsidRPr="00551589">
        <w:rPr>
          <w:lang w:val="fr-FR"/>
        </w:rPr>
        <w:t>Mỗi</w:t>
      </w:r>
      <w:proofErr w:type="spellEnd"/>
      <w:r w:rsidRPr="00551589">
        <w:rPr>
          <w:lang w:val="fr-FR"/>
        </w:rPr>
        <w:t xml:space="preserve"> </w:t>
      </w:r>
      <w:proofErr w:type="spellStart"/>
      <w:r w:rsidRPr="00551589">
        <w:rPr>
          <w:lang w:val="fr-FR"/>
        </w:rPr>
        <w:t>thành</w:t>
      </w:r>
      <w:proofErr w:type="spellEnd"/>
      <w:r w:rsidRPr="00551589">
        <w:rPr>
          <w:lang w:val="fr-FR"/>
        </w:rPr>
        <w:t xml:space="preserve"> </w:t>
      </w:r>
      <w:proofErr w:type="spellStart"/>
      <w:r w:rsidRPr="00551589">
        <w:rPr>
          <w:lang w:val="fr-FR"/>
        </w:rPr>
        <w:t>viên</w:t>
      </w:r>
      <w:proofErr w:type="spellEnd"/>
      <w:r w:rsidRPr="00551589">
        <w:rPr>
          <w:lang w:val="fr-FR"/>
        </w:rPr>
        <w:t xml:space="preserve"> </w:t>
      </w:r>
      <w:proofErr w:type="spellStart"/>
      <w:r w:rsidRPr="00551589">
        <w:rPr>
          <w:lang w:val="fr-FR"/>
        </w:rPr>
        <w:t>trong</w:t>
      </w:r>
      <w:proofErr w:type="spellEnd"/>
      <w:r w:rsidRPr="00551589">
        <w:rPr>
          <w:lang w:val="fr-FR"/>
        </w:rPr>
        <w:t xml:space="preserve"> </w:t>
      </w:r>
      <w:proofErr w:type="spellStart"/>
      <w:r w:rsidRPr="00551589">
        <w:rPr>
          <w:lang w:val="fr-FR"/>
        </w:rPr>
        <w:t>nhóm</w:t>
      </w:r>
      <w:proofErr w:type="spellEnd"/>
      <w:r w:rsidRPr="00551589">
        <w:rPr>
          <w:lang w:val="fr-FR"/>
        </w:rPr>
        <w:t xml:space="preserve"> </w:t>
      </w:r>
      <w:proofErr w:type="spellStart"/>
      <w:r w:rsidRPr="00551589">
        <w:rPr>
          <w:lang w:val="fr-FR"/>
        </w:rPr>
        <w:t>tự</w:t>
      </w:r>
      <w:proofErr w:type="spellEnd"/>
      <w:r w:rsidRPr="00551589">
        <w:rPr>
          <w:lang w:val="fr-FR"/>
        </w:rPr>
        <w:t xml:space="preserve"> </w:t>
      </w:r>
      <w:proofErr w:type="spellStart"/>
      <w:r w:rsidRPr="00551589">
        <w:rPr>
          <w:lang w:val="fr-FR"/>
        </w:rPr>
        <w:t>soạn</w:t>
      </w:r>
      <w:proofErr w:type="spellEnd"/>
      <w:r w:rsidRPr="00551589">
        <w:rPr>
          <w:lang w:val="fr-FR"/>
        </w:rPr>
        <w:t xml:space="preserve"> </w:t>
      </w:r>
      <w:proofErr w:type="spellStart"/>
      <w:r w:rsidRPr="00551589">
        <w:rPr>
          <w:lang w:val="fr-FR"/>
        </w:rPr>
        <w:t>th</w:t>
      </w:r>
      <w:r>
        <w:rPr>
          <w:lang w:val="fr-FR"/>
        </w:rPr>
        <w:t>ảo</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phải</w:t>
      </w:r>
      <w:proofErr w:type="spellEnd"/>
      <w:r>
        <w:rPr>
          <w:lang w:val="fr-FR"/>
        </w:rPr>
        <w:t xml:space="preserve"> </w:t>
      </w:r>
      <w:proofErr w:type="spellStart"/>
      <w:r>
        <w:rPr>
          <w:lang w:val="fr-FR"/>
        </w:rPr>
        <w:t>upload</w:t>
      </w:r>
      <w:proofErr w:type="spellEnd"/>
      <w:r w:rsidR="004F37AE">
        <w:rPr>
          <w:lang w:val="fr-FR"/>
        </w:rPr>
        <w:t xml:space="preserve"> </w:t>
      </w:r>
      <w:proofErr w:type="spellStart"/>
      <w:r w:rsidR="004F37AE">
        <w:rPr>
          <w:lang w:val="fr-FR"/>
        </w:rPr>
        <w:t>các</w:t>
      </w:r>
      <w:proofErr w:type="spellEnd"/>
      <w:r w:rsidR="004F37AE">
        <w:rPr>
          <w:lang w:val="fr-FR"/>
        </w:rPr>
        <w:t xml:space="preserve"> </w:t>
      </w:r>
      <w:proofErr w:type="spellStart"/>
      <w:r w:rsidR="004F37AE">
        <w:rPr>
          <w:lang w:val="fr-FR"/>
        </w:rPr>
        <w:t>chỉnh</w:t>
      </w:r>
      <w:proofErr w:type="spellEnd"/>
      <w:r w:rsidR="004F37AE">
        <w:rPr>
          <w:lang w:val="fr-FR"/>
        </w:rPr>
        <w:t xml:space="preserve"> </w:t>
      </w:r>
      <w:proofErr w:type="spellStart"/>
      <w:r w:rsidR="004F37AE">
        <w:rPr>
          <w:lang w:val="fr-FR"/>
        </w:rPr>
        <w:t>sửa</w:t>
      </w:r>
      <w:proofErr w:type="spellEnd"/>
      <w:r w:rsidR="004F37AE">
        <w:rPr>
          <w:lang w:val="fr-FR"/>
        </w:rPr>
        <w:t xml:space="preserve"> </w:t>
      </w:r>
      <w:proofErr w:type="spellStart"/>
      <w:r w:rsidR="004F37AE">
        <w:rPr>
          <w:lang w:val="fr-FR"/>
        </w:rPr>
        <w:t>lên</w:t>
      </w:r>
      <w:proofErr w:type="spellEnd"/>
      <w:r w:rsidR="004F37AE">
        <w:rPr>
          <w:lang w:val="fr-FR"/>
        </w:rPr>
        <w:t xml:space="preserve"> GitHub. </w:t>
      </w:r>
      <w:proofErr w:type="spellStart"/>
      <w:r w:rsidR="004F37AE" w:rsidRPr="00E70D25">
        <w:rPr>
          <w:color w:val="FF0000"/>
          <w:lang w:val="fr-FR"/>
        </w:rPr>
        <w:t>Trong</w:t>
      </w:r>
      <w:proofErr w:type="spellEnd"/>
      <w:r w:rsidR="004F37AE" w:rsidRPr="00E70D25">
        <w:rPr>
          <w:color w:val="FF0000"/>
          <w:lang w:val="fr-FR"/>
        </w:rPr>
        <w:t xml:space="preserve"> </w:t>
      </w:r>
      <w:proofErr w:type="spellStart"/>
      <w:r w:rsidR="004F37AE" w:rsidRPr="00E70D25">
        <w:rPr>
          <w:color w:val="FF0000"/>
          <w:lang w:val="fr-FR"/>
        </w:rPr>
        <w:t>học</w:t>
      </w:r>
      <w:proofErr w:type="spellEnd"/>
      <w:r w:rsidR="004F37AE" w:rsidRPr="00E70D25">
        <w:rPr>
          <w:color w:val="FF0000"/>
          <w:lang w:val="fr-FR"/>
        </w:rPr>
        <w:t xml:space="preserve"> </w:t>
      </w:r>
      <w:proofErr w:type="spellStart"/>
      <w:r w:rsidR="004F37AE" w:rsidRPr="00E70D25">
        <w:rPr>
          <w:color w:val="FF0000"/>
          <w:lang w:val="fr-FR"/>
        </w:rPr>
        <w:t>phần</w:t>
      </w:r>
      <w:proofErr w:type="spellEnd"/>
      <w:r w:rsidR="004F37AE" w:rsidRPr="00E70D25">
        <w:rPr>
          <w:color w:val="FF0000"/>
          <w:lang w:val="fr-FR"/>
        </w:rPr>
        <w:t xml:space="preserve"> </w:t>
      </w:r>
      <w:proofErr w:type="spellStart"/>
      <w:r w:rsidR="004F37AE" w:rsidRPr="00E70D25">
        <w:rPr>
          <w:color w:val="FF0000"/>
          <w:lang w:val="fr-FR"/>
        </w:rPr>
        <w:t>này</w:t>
      </w:r>
      <w:proofErr w:type="spellEnd"/>
      <w:r w:rsidR="004F37AE" w:rsidRPr="00E70D25">
        <w:rPr>
          <w:color w:val="FF0000"/>
          <w:lang w:val="fr-FR"/>
        </w:rPr>
        <w:t xml:space="preserve">, </w:t>
      </w:r>
      <w:proofErr w:type="spellStart"/>
      <w:r w:rsidR="00A4571D" w:rsidRPr="00E70D25">
        <w:rPr>
          <w:color w:val="FF0000"/>
          <w:lang w:val="fr-FR"/>
        </w:rPr>
        <w:t>mỗi</w:t>
      </w:r>
      <w:proofErr w:type="spellEnd"/>
      <w:r w:rsidR="00A4571D" w:rsidRPr="00E70D25">
        <w:rPr>
          <w:color w:val="FF0000"/>
          <w:lang w:val="fr-FR"/>
        </w:rPr>
        <w:t xml:space="preserve"> </w:t>
      </w:r>
      <w:r w:rsidR="004F37AE" w:rsidRPr="00E70D25">
        <w:rPr>
          <w:color w:val="FF0000"/>
          <w:lang w:val="fr-FR"/>
        </w:rPr>
        <w:t xml:space="preserve">SV </w:t>
      </w:r>
      <w:proofErr w:type="spellStart"/>
      <w:r w:rsidR="004F37AE" w:rsidRPr="00E70D25">
        <w:rPr>
          <w:color w:val="FF0000"/>
          <w:lang w:val="fr-FR"/>
        </w:rPr>
        <w:t>cần</w:t>
      </w:r>
      <w:proofErr w:type="spellEnd"/>
      <w:r w:rsidR="004F37AE" w:rsidRPr="00E70D25">
        <w:rPr>
          <w:color w:val="FF0000"/>
          <w:lang w:val="fr-FR"/>
        </w:rPr>
        <w:t xml:space="preserve"> </w:t>
      </w:r>
      <w:proofErr w:type="spellStart"/>
      <w:r w:rsidR="004F37AE" w:rsidRPr="00E70D25">
        <w:rPr>
          <w:color w:val="FF0000"/>
          <w:lang w:val="fr-FR"/>
        </w:rPr>
        <w:t>đạt</w:t>
      </w:r>
      <w:proofErr w:type="spellEnd"/>
      <w:r w:rsidR="004F37AE" w:rsidRPr="00E70D25">
        <w:rPr>
          <w:color w:val="FF0000"/>
          <w:lang w:val="fr-FR"/>
        </w:rPr>
        <w:t xml:space="preserve"> </w:t>
      </w:r>
      <w:proofErr w:type="spellStart"/>
      <w:r w:rsidR="004F37AE" w:rsidRPr="00E70D25">
        <w:rPr>
          <w:color w:val="FF0000"/>
          <w:lang w:val="fr-FR"/>
        </w:rPr>
        <w:t>được</w:t>
      </w:r>
      <w:proofErr w:type="spellEnd"/>
      <w:r w:rsidR="004F37AE" w:rsidRPr="00E70D25">
        <w:rPr>
          <w:color w:val="FF0000"/>
          <w:lang w:val="fr-FR"/>
        </w:rPr>
        <w:t xml:space="preserve">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proofErr w:type="spellStart"/>
      <w:r w:rsidR="00E70D25" w:rsidRPr="00E70D25">
        <w:rPr>
          <w:color w:val="FF0000"/>
          <w:lang w:val="fr-FR"/>
        </w:rPr>
        <w:t>cho</w:t>
      </w:r>
      <w:proofErr w:type="spellEnd"/>
      <w:r w:rsidR="00E70D25" w:rsidRPr="00E70D25">
        <w:rPr>
          <w:color w:val="FF0000"/>
          <w:lang w:val="fr-FR"/>
        </w:rPr>
        <w:t xml:space="preserve"> file </w:t>
      </w:r>
      <w:proofErr w:type="spellStart"/>
      <w:r w:rsidR="00E70D25" w:rsidRPr="00E70D25">
        <w:rPr>
          <w:color w:val="FF0000"/>
          <w:lang w:val="fr-FR"/>
        </w:rPr>
        <w:t>báo</w:t>
      </w:r>
      <w:proofErr w:type="spellEnd"/>
      <w:r w:rsidR="00E70D25" w:rsidRPr="00E70D25">
        <w:rPr>
          <w:color w:val="FF0000"/>
          <w:lang w:val="fr-FR"/>
        </w:rPr>
        <w:t xml:space="preserve"> </w:t>
      </w:r>
      <w:proofErr w:type="spellStart"/>
      <w:r w:rsidR="00E70D25" w:rsidRPr="00E70D25">
        <w:rPr>
          <w:color w:val="FF0000"/>
          <w:lang w:val="fr-FR"/>
        </w:rPr>
        <w:t>cáo</w:t>
      </w:r>
      <w:proofErr w:type="spellEnd"/>
      <w:r w:rsidR="00E70D25" w:rsidRPr="00E70D25">
        <w:rPr>
          <w:color w:val="FF0000"/>
          <w:lang w:val="fr-FR"/>
        </w:rPr>
        <w:t xml:space="preserve"> </w:t>
      </w:r>
      <w:proofErr w:type="spellStart"/>
      <w:r w:rsidR="00E70D25" w:rsidRPr="00E70D25">
        <w:rPr>
          <w:color w:val="FF0000"/>
          <w:lang w:val="fr-FR"/>
        </w:rPr>
        <w:t>này</w:t>
      </w:r>
      <w:proofErr w:type="spellEnd"/>
      <w:r w:rsidR="00E70D25" w:rsidRPr="00E70D25">
        <w:rPr>
          <w:color w:val="FF0000"/>
          <w:lang w:val="fr-FR"/>
        </w:rPr>
        <w:t>.</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proofErr w:type="spellStart"/>
      <w:r w:rsidRPr="00577108">
        <w:t>Sử</w:t>
      </w:r>
      <w:proofErr w:type="spellEnd"/>
      <w:r w:rsidRPr="00577108">
        <w:t xml:space="preserve"> </w:t>
      </w:r>
      <w:proofErr w:type="spellStart"/>
      <w:r w:rsidRPr="00577108">
        <w:t>dụng</w:t>
      </w:r>
      <w:proofErr w:type="spellEnd"/>
      <w:r w:rsidRPr="00577108">
        <w:t xml:space="preserve"> </w:t>
      </w:r>
      <w:proofErr w:type="spellStart"/>
      <w:r w:rsidRPr="00577108">
        <w:t>công</w:t>
      </w:r>
      <w:proofErr w:type="spellEnd"/>
      <w:r w:rsidRPr="00577108">
        <w:t xml:space="preserve"> </w:t>
      </w:r>
      <w:proofErr w:type="spellStart"/>
      <w:r w:rsidRPr="00577108">
        <w:t>cụ</w:t>
      </w:r>
      <w:proofErr w:type="spellEnd"/>
      <w:r w:rsidRPr="00577108">
        <w:t xml:space="preserve"> MS Planner </w:t>
      </w:r>
      <w:proofErr w:type="spellStart"/>
      <w:r w:rsidRPr="00577108">
        <w:t>với</w:t>
      </w:r>
      <w:proofErr w:type="spellEnd"/>
      <w:r w:rsidRPr="00577108">
        <w:t xml:space="preserve"> </w:t>
      </w:r>
      <w:proofErr w:type="spellStart"/>
      <w:r w:rsidRPr="00577108">
        <w:t>tài</w:t>
      </w:r>
      <w:proofErr w:type="spellEnd"/>
      <w:r>
        <w:t xml:space="preserve"> </w:t>
      </w:r>
      <w:proofErr w:type="spellStart"/>
      <w:r>
        <w:t>khoản</w:t>
      </w:r>
      <w:proofErr w:type="spellEnd"/>
      <w:r>
        <w:t xml:space="preserve"> email </w:t>
      </w:r>
      <w:proofErr w:type="spellStart"/>
      <w:r>
        <w:t>trường</w:t>
      </w:r>
      <w:proofErr w:type="spellEnd"/>
      <w:r>
        <w:t xml:space="preserve"> </w:t>
      </w:r>
      <w:proofErr w:type="spellStart"/>
      <w:r>
        <w:t>của</w:t>
      </w:r>
      <w:proofErr w:type="spellEnd"/>
      <w:r>
        <w:t xml:space="preserve">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proofErr w:type="spellStart"/>
      <w:r w:rsidRPr="00715834">
        <w:rPr>
          <w:i/>
          <w:iCs/>
        </w:rPr>
        <w:t>Gợi</w:t>
      </w:r>
      <w:proofErr w:type="spellEnd"/>
      <w:r w:rsidRPr="00715834">
        <w:rPr>
          <w:i/>
          <w:iCs/>
        </w:rPr>
        <w:t xml:space="preserve"> ý</w:t>
      </w:r>
      <w:r>
        <w:rPr>
          <w:i/>
          <w:iCs/>
        </w:rPr>
        <w:t>:</w:t>
      </w:r>
      <w:r w:rsidRPr="00715834">
        <w:rPr>
          <w:i/>
          <w:iCs/>
        </w:rPr>
        <w:t xml:space="preserve"> </w:t>
      </w: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này</w:t>
      </w:r>
      <w:proofErr w:type="spellEnd"/>
      <w:r>
        <w:rPr>
          <w:i/>
          <w:iCs/>
        </w:rPr>
        <w:t xml:space="preserve"> </w:t>
      </w:r>
      <w:proofErr w:type="spellStart"/>
      <w:r>
        <w:rPr>
          <w:i/>
          <w:iCs/>
        </w:rPr>
        <w:t>của</w:t>
      </w:r>
      <w:proofErr w:type="spellEnd"/>
      <w:r>
        <w:rPr>
          <w:i/>
          <w:iCs/>
        </w:rPr>
        <w:t xml:space="preserve"> </w:t>
      </w:r>
      <w:proofErr w:type="spellStart"/>
      <w:r>
        <w:rPr>
          <w:i/>
          <w:iCs/>
        </w:rPr>
        <w:t>bài</w:t>
      </w:r>
      <w:proofErr w:type="spellEnd"/>
      <w:r>
        <w:rPr>
          <w:i/>
          <w:iCs/>
        </w:rPr>
        <w:t xml:space="preserve"> </w:t>
      </w:r>
      <w:proofErr w:type="spellStart"/>
      <w:r>
        <w:rPr>
          <w:i/>
          <w:iCs/>
        </w:rPr>
        <w:t>tập</w:t>
      </w:r>
      <w:proofErr w:type="spellEnd"/>
      <w:r>
        <w:rPr>
          <w:i/>
          <w:iCs/>
        </w:rPr>
        <w:t xml:space="preserve"> </w:t>
      </w:r>
      <w:proofErr w:type="spellStart"/>
      <w:r>
        <w:rPr>
          <w:i/>
          <w:iCs/>
        </w:rPr>
        <w:t>lớn</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tiến</w:t>
      </w:r>
      <w:proofErr w:type="spellEnd"/>
      <w:r>
        <w:rPr>
          <w:i/>
          <w:iCs/>
        </w:rPr>
        <w:t xml:space="preserve"> </w:t>
      </w:r>
      <w:proofErr w:type="spellStart"/>
      <w:r>
        <w:rPr>
          <w:i/>
          <w:iCs/>
        </w:rPr>
        <w:t>hành</w:t>
      </w:r>
      <w:proofErr w:type="spellEnd"/>
      <w:r>
        <w:rPr>
          <w:i/>
          <w:iCs/>
        </w:rPr>
        <w:t xml:space="preserve"> </w:t>
      </w:r>
      <w:proofErr w:type="spellStart"/>
      <w:r>
        <w:rPr>
          <w:i/>
          <w:iCs/>
        </w:rPr>
        <w:t>luôn</w:t>
      </w:r>
      <w:proofErr w:type="spellEnd"/>
      <w:r>
        <w:rPr>
          <w:i/>
          <w:iCs/>
        </w:rPr>
        <w:t xml:space="preserve"> </w:t>
      </w:r>
      <w:proofErr w:type="spellStart"/>
      <w:r>
        <w:rPr>
          <w:i/>
          <w:iCs/>
        </w:rPr>
        <w:t>và</w:t>
      </w:r>
      <w:proofErr w:type="spellEnd"/>
      <w:r>
        <w:rPr>
          <w:i/>
          <w:iCs/>
        </w:rPr>
        <w:t xml:space="preserve"> </w:t>
      </w:r>
      <w:proofErr w:type="spellStart"/>
      <w:r>
        <w:rPr>
          <w:i/>
          <w:iCs/>
        </w:rPr>
        <w:t>ngay</w:t>
      </w:r>
      <w:proofErr w:type="spellEnd"/>
      <w:r>
        <w:rPr>
          <w:i/>
          <w:iCs/>
        </w:rPr>
        <w:t xml:space="preserve">, </w:t>
      </w:r>
      <w:proofErr w:type="spellStart"/>
      <w:r>
        <w:rPr>
          <w:i/>
          <w:iCs/>
        </w:rPr>
        <w:t>không</w:t>
      </w:r>
      <w:proofErr w:type="spellEnd"/>
      <w:r>
        <w:rPr>
          <w:i/>
          <w:iCs/>
        </w:rPr>
        <w:t xml:space="preserve"> </w:t>
      </w:r>
      <w:proofErr w:type="spellStart"/>
      <w:r>
        <w:rPr>
          <w:i/>
          <w:iCs/>
        </w:rPr>
        <w:t>ảnh</w:t>
      </w:r>
      <w:proofErr w:type="spellEnd"/>
      <w:r>
        <w:rPr>
          <w:i/>
          <w:iCs/>
        </w:rPr>
        <w:t xml:space="preserve"> </w:t>
      </w:r>
      <w:proofErr w:type="spellStart"/>
      <w:r>
        <w:rPr>
          <w:i/>
          <w:iCs/>
        </w:rPr>
        <w:t>hưởng</w:t>
      </w:r>
      <w:proofErr w:type="spellEnd"/>
      <w:r>
        <w:rPr>
          <w:i/>
          <w:iCs/>
        </w:rPr>
        <w:t xml:space="preserve"> </w:t>
      </w:r>
      <w:proofErr w:type="spellStart"/>
      <w:r>
        <w:rPr>
          <w:i/>
          <w:iCs/>
        </w:rPr>
        <w:t>tới</w:t>
      </w:r>
      <w:proofErr w:type="spellEnd"/>
      <w:r>
        <w:rPr>
          <w:i/>
          <w:iCs/>
        </w:rPr>
        <w:t xml:space="preserve"> </w:t>
      </w:r>
      <w:proofErr w:type="spellStart"/>
      <w:r>
        <w:rPr>
          <w:i/>
          <w:iCs/>
        </w:rPr>
        <w:t>phần</w:t>
      </w:r>
      <w:proofErr w:type="spellEnd"/>
      <w:r>
        <w:rPr>
          <w:i/>
          <w:iCs/>
        </w:rPr>
        <w:t xml:space="preserve"> </w:t>
      </w:r>
      <w:proofErr w:type="spellStart"/>
      <w:r>
        <w:rPr>
          <w:i/>
          <w:iCs/>
        </w:rPr>
        <w:t>báo</w:t>
      </w:r>
      <w:proofErr w:type="spellEnd"/>
      <w:r>
        <w:rPr>
          <w:i/>
          <w:iCs/>
        </w:rPr>
        <w:t xml:space="preserve"> </w:t>
      </w:r>
      <w:proofErr w:type="spellStart"/>
      <w:r>
        <w:rPr>
          <w:i/>
          <w:iCs/>
        </w:rPr>
        <w:t>cáo</w:t>
      </w:r>
      <w:proofErr w:type="spellEnd"/>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proofErr w:type="spellStart"/>
      <w:r w:rsidRPr="002B5322">
        <w:t>Mỗi</w:t>
      </w:r>
      <w:proofErr w:type="spellEnd"/>
      <w:r w:rsidRPr="002B5322">
        <w:t xml:space="preserve"> SV </w:t>
      </w:r>
      <w:proofErr w:type="spellStart"/>
      <w:r w:rsidRPr="002B5322">
        <w:t>đều</w:t>
      </w:r>
      <w:proofErr w:type="spellEnd"/>
      <w:r w:rsidRPr="002B5322">
        <w:t xml:space="preserve"> </w:t>
      </w:r>
      <w:proofErr w:type="spellStart"/>
      <w:r w:rsidRPr="002B5322">
        <w:t>phải</w:t>
      </w:r>
      <w:proofErr w:type="spellEnd"/>
      <w:r w:rsidRPr="002B5322">
        <w:t xml:space="preserve"> </w:t>
      </w:r>
      <w:proofErr w:type="spellStart"/>
      <w:r w:rsidRPr="002B5322">
        <w:t>có</w:t>
      </w:r>
      <w:proofErr w:type="spellEnd"/>
      <w:r w:rsidRPr="002B5322">
        <w:t xml:space="preserve"> </w:t>
      </w:r>
      <w:proofErr w:type="spellStart"/>
      <w:r w:rsidRPr="002B5322">
        <w:t>tài</w:t>
      </w:r>
      <w:proofErr w:type="spellEnd"/>
      <w:r w:rsidRPr="002B5322">
        <w:t xml:space="preserve"> </w:t>
      </w:r>
      <w:proofErr w:type="spellStart"/>
      <w:r w:rsidRPr="002B5322">
        <w:t>khoản</w:t>
      </w:r>
      <w:proofErr w:type="spellEnd"/>
      <w:r w:rsidRPr="002B5322">
        <w:t xml:space="preserve"> </w:t>
      </w:r>
      <w:r w:rsidR="002B5322" w:rsidRPr="00577108">
        <w:t xml:space="preserve">MS Planner </w:t>
      </w:r>
      <w:proofErr w:type="spellStart"/>
      <w:r w:rsidRPr="002B5322">
        <w:t>cá</w:t>
      </w:r>
      <w:proofErr w:type="spellEnd"/>
      <w:r w:rsidRPr="002B5322">
        <w:t xml:space="preserve"> </w:t>
      </w:r>
      <w:proofErr w:type="spellStart"/>
      <w:r w:rsidRPr="002B5322">
        <w:t>nhân</w:t>
      </w:r>
      <w:proofErr w:type="spellEnd"/>
      <w:r w:rsidRPr="002B5322">
        <w:t>.</w:t>
      </w:r>
    </w:p>
    <w:p w14:paraId="07E327DB" w14:textId="1AEEDDCF" w:rsidR="005558A8" w:rsidRDefault="005558A8" w:rsidP="005558A8">
      <w:pPr>
        <w:pStyle w:val="ListParagraph"/>
        <w:numPr>
          <w:ilvl w:val="0"/>
          <w:numId w:val="36"/>
        </w:numPr>
      </w:pPr>
      <w:proofErr w:type="spellStart"/>
      <w:r>
        <w:t>Tạo</w:t>
      </w:r>
      <w:proofErr w:type="spellEnd"/>
      <w:r>
        <w:t xml:space="preserve"> </w:t>
      </w:r>
      <w:proofErr w:type="spellStart"/>
      <w:r>
        <w:t>một</w:t>
      </w:r>
      <w:proofErr w:type="spellEnd"/>
      <w:r>
        <w:t xml:space="preserve"> Project </w:t>
      </w:r>
      <w:proofErr w:type="spellStart"/>
      <w:r>
        <w:t>chung</w:t>
      </w:r>
      <w:proofErr w:type="spellEnd"/>
      <w:r>
        <w:t xml:space="preserve"> </w:t>
      </w:r>
      <w:proofErr w:type="spellStart"/>
      <w:r>
        <w:t>cho</w:t>
      </w:r>
      <w:proofErr w:type="spellEnd"/>
      <w:r>
        <w:t xml:space="preserve"> </w:t>
      </w:r>
      <w:proofErr w:type="spellStart"/>
      <w:r>
        <w:t>cả</w:t>
      </w:r>
      <w:proofErr w:type="spellEnd"/>
      <w:r>
        <w:t xml:space="preserve"> </w:t>
      </w:r>
      <w:proofErr w:type="spellStart"/>
      <w:r>
        <w:t>nhóm</w:t>
      </w:r>
      <w:proofErr w:type="spellEnd"/>
      <w:r>
        <w:t xml:space="preserve"> </w:t>
      </w:r>
    </w:p>
    <w:p w14:paraId="58BFFF20" w14:textId="5EFABA9B" w:rsidR="00455F19" w:rsidRDefault="00455F19" w:rsidP="005558A8">
      <w:pPr>
        <w:pStyle w:val="ListParagraph"/>
        <w:numPr>
          <w:ilvl w:val="0"/>
          <w:numId w:val="36"/>
        </w:numPr>
      </w:pPr>
      <w:r>
        <w:t xml:space="preserve">Add </w:t>
      </w:r>
      <w:proofErr w:type="spellStart"/>
      <w:r>
        <w:t>tài</w:t>
      </w:r>
      <w:proofErr w:type="spellEnd"/>
      <w:r>
        <w:t xml:space="preserve"> </w:t>
      </w:r>
      <w:proofErr w:type="spellStart"/>
      <w:r>
        <w:t>khoản</w:t>
      </w:r>
      <w:proofErr w:type="spellEnd"/>
      <w:r>
        <w:t xml:space="preserve"> </w:t>
      </w:r>
      <w:proofErr w:type="spellStart"/>
      <w:r>
        <w:t>giáo</w:t>
      </w:r>
      <w:proofErr w:type="spellEnd"/>
      <w:r>
        <w:t xml:space="preserve"> </w:t>
      </w:r>
      <w:proofErr w:type="spellStart"/>
      <w:r>
        <w:t>viên</w:t>
      </w:r>
      <w:proofErr w:type="spellEnd"/>
      <w:r>
        <w:t xml:space="preserve"> </w:t>
      </w:r>
      <w:hyperlink r:id="rId11" w:history="1">
        <w:r w:rsidRPr="001D086A">
          <w:rPr>
            <w:rStyle w:val="Hyperlink"/>
          </w:rPr>
          <w:t>tien.nguyenduc@hust.edu.vn</w:t>
        </w:r>
      </w:hyperlink>
      <w:r>
        <w:t xml:space="preserve"> </w:t>
      </w:r>
      <w:proofErr w:type="spellStart"/>
      <w:r>
        <w:t>như</w:t>
      </w:r>
      <w:proofErr w:type="spellEnd"/>
      <w:r>
        <w:t xml:space="preserve"> </w:t>
      </w:r>
      <w:proofErr w:type="spellStart"/>
      <w:r>
        <w:t>là</w:t>
      </w:r>
      <w:proofErr w:type="spellEnd"/>
      <w:r>
        <w:t xml:space="preserve"> </w:t>
      </w:r>
      <w:proofErr w:type="spellStart"/>
      <w:r>
        <w:t>m</w:t>
      </w:r>
      <w:r w:rsidR="00A31DC4">
        <w:t>ột</w:t>
      </w:r>
      <w:proofErr w:type="spellEnd"/>
      <w:r w:rsidR="00A31DC4">
        <w:t xml:space="preserve"> </w:t>
      </w:r>
      <w:proofErr w:type="spellStart"/>
      <w:r w:rsidR="00A31DC4">
        <w:t>thành</w:t>
      </w:r>
      <w:proofErr w:type="spellEnd"/>
      <w:r w:rsidR="00A31DC4">
        <w:t xml:space="preserve"> </w:t>
      </w:r>
      <w:proofErr w:type="spellStart"/>
      <w:r w:rsidR="00A31DC4">
        <w:t>viên</w:t>
      </w:r>
      <w:proofErr w:type="spellEnd"/>
      <w:r w:rsidR="00A31DC4">
        <w:t xml:space="preserve"> </w:t>
      </w:r>
      <w:proofErr w:type="spellStart"/>
      <w:r w:rsidR="00A31DC4">
        <w:t>của</w:t>
      </w:r>
      <w:proofErr w:type="spellEnd"/>
      <w:r w:rsidR="00A31DC4">
        <w:t xml:space="preserve"> </w:t>
      </w:r>
      <w:proofErr w:type="spellStart"/>
      <w:r w:rsidR="00A31DC4">
        <w:t>dự</w:t>
      </w:r>
      <w:proofErr w:type="spellEnd"/>
      <w:r w:rsidR="00A31DC4">
        <w:t xml:space="preserve"> </w:t>
      </w:r>
      <w:proofErr w:type="spellStart"/>
      <w:r w:rsidR="00A31DC4">
        <w:t>án</w:t>
      </w:r>
      <w:proofErr w:type="spellEnd"/>
    </w:p>
    <w:p w14:paraId="25C46F3B" w14:textId="57749F49" w:rsidR="00C93D1F" w:rsidRPr="00F72B6D" w:rsidRDefault="00C93D1F" w:rsidP="005558A8">
      <w:pPr>
        <w:pStyle w:val="ListParagraph"/>
        <w:numPr>
          <w:ilvl w:val="0"/>
          <w:numId w:val="36"/>
        </w:numPr>
      </w:pPr>
      <w:proofErr w:type="spellStart"/>
      <w:r w:rsidRPr="00F72B6D">
        <w:t>Cấu</w:t>
      </w:r>
      <w:proofErr w:type="spellEnd"/>
      <w:r w:rsidRPr="00F72B6D">
        <w:t xml:space="preserve"> </w:t>
      </w:r>
      <w:proofErr w:type="spellStart"/>
      <w:r w:rsidRPr="00F72B6D">
        <w:t>trúc</w:t>
      </w:r>
      <w:proofErr w:type="spellEnd"/>
      <w:r w:rsidRPr="00F72B6D">
        <w:t xml:space="preserve"> Project </w:t>
      </w:r>
      <w:proofErr w:type="spellStart"/>
      <w:r w:rsidRPr="00F72B6D">
        <w:t>với</w:t>
      </w:r>
      <w:proofErr w:type="spellEnd"/>
      <w:r w:rsidRPr="00F72B6D">
        <w:t xml:space="preserve"> 3 </w:t>
      </w:r>
      <w:proofErr w:type="spellStart"/>
      <w:r w:rsidRPr="00F72B6D">
        <w:t>cột</w:t>
      </w:r>
      <w:proofErr w:type="spellEnd"/>
      <w:r w:rsidRPr="00F72B6D">
        <w:t xml:space="preserve"> </w:t>
      </w:r>
      <w:proofErr w:type="spellStart"/>
      <w:r w:rsidRPr="00F72B6D">
        <w:t>cơ</w:t>
      </w:r>
      <w:proofErr w:type="spellEnd"/>
      <w:r w:rsidRPr="00F72B6D">
        <w:t xml:space="preserve"> </w:t>
      </w:r>
      <w:proofErr w:type="spellStart"/>
      <w:r w:rsidRPr="00F72B6D">
        <w:t>bản</w:t>
      </w:r>
      <w:proofErr w:type="spellEnd"/>
      <w:r w:rsidR="00F72B6D" w:rsidRPr="00F72B6D">
        <w:t xml:space="preserve"> (</w:t>
      </w:r>
      <w:proofErr w:type="spellStart"/>
      <w:r w:rsidR="00F72B6D" w:rsidRPr="00F72B6D">
        <w:t>T</w:t>
      </w:r>
      <w:r w:rsidR="00F72B6D">
        <w:t>ùy</w:t>
      </w:r>
      <w:proofErr w:type="spellEnd"/>
      <w:r w:rsidR="00F72B6D">
        <w:t xml:space="preserve"> ý </w:t>
      </w:r>
      <w:proofErr w:type="spellStart"/>
      <w:r w:rsidR="00F72B6D">
        <w:t>thêm</w:t>
      </w:r>
      <w:proofErr w:type="spellEnd"/>
      <w:r w:rsidR="00F72B6D">
        <w:t xml:space="preserve"> </w:t>
      </w:r>
      <w:proofErr w:type="spellStart"/>
      <w:r w:rsidR="00F72B6D">
        <w:t>các</w:t>
      </w:r>
      <w:proofErr w:type="spellEnd"/>
      <w:r w:rsidR="00F72B6D">
        <w:t xml:space="preserve"> </w:t>
      </w:r>
      <w:proofErr w:type="spellStart"/>
      <w:r w:rsidR="00F72B6D">
        <w:t>cột</w:t>
      </w:r>
      <w:proofErr w:type="spellEnd"/>
      <w:r w:rsidR="00F72B6D">
        <w:t xml:space="preserve"> </w:t>
      </w:r>
      <w:proofErr w:type="spellStart"/>
      <w:r w:rsidR="00F72B6D">
        <w:t>khác</w:t>
      </w:r>
      <w:proofErr w:type="spellEnd"/>
      <w:r w:rsidR="00F72B6D">
        <w:t>)</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w:t>
      </w:r>
      <w:proofErr w:type="spellStart"/>
      <w:r>
        <w:t>mỗi</w:t>
      </w:r>
      <w:proofErr w:type="spellEnd"/>
      <w:r>
        <w:t xml:space="preserve"> </w:t>
      </w:r>
      <w:proofErr w:type="spellStart"/>
      <w:proofErr w:type="gramStart"/>
      <w:r>
        <w:t>cột</w:t>
      </w:r>
      <w:proofErr w:type="spellEnd"/>
      <w:r>
        <w:t>,</w:t>
      </w:r>
      <w:r w:rsidR="004427C7" w:rsidRPr="004427C7">
        <w:t xml:space="preserve">  </w:t>
      </w:r>
      <w:proofErr w:type="spellStart"/>
      <w:r w:rsidR="004427C7" w:rsidRPr="004427C7">
        <w:t>yêu</w:t>
      </w:r>
      <w:proofErr w:type="spellEnd"/>
      <w:proofErr w:type="gramEnd"/>
      <w:r w:rsidR="004427C7" w:rsidRPr="004427C7">
        <w:t xml:space="preserve"> </w:t>
      </w:r>
      <w:proofErr w:type="spellStart"/>
      <w:r w:rsidR="004427C7" w:rsidRPr="004427C7">
        <w:t>cầu</w:t>
      </w:r>
      <w:proofErr w:type="spellEnd"/>
      <w:r w:rsidR="004427C7" w:rsidRPr="004427C7">
        <w:t xml:space="preserve"> </w:t>
      </w:r>
      <w:proofErr w:type="spellStart"/>
      <w:r w:rsidR="004427C7" w:rsidRPr="004427C7">
        <w:t>t</w:t>
      </w:r>
      <w:r w:rsidR="004427C7">
        <w:t>ạo</w:t>
      </w:r>
      <w:proofErr w:type="spellEnd"/>
      <w:r w:rsidR="004427C7">
        <w:t xml:space="preserve"> ra</w:t>
      </w:r>
      <w:r w:rsidR="00100106">
        <w:t xml:space="preserve"> 12</w:t>
      </w:r>
      <w:r w:rsidR="00345A50">
        <w:t xml:space="preserve"> </w:t>
      </w:r>
      <w:proofErr w:type="spellStart"/>
      <w:r w:rsidR="00345A50">
        <w:t>công</w:t>
      </w:r>
      <w:proofErr w:type="spellEnd"/>
      <w:r w:rsidR="00345A50">
        <w:t xml:space="preserve"> </w:t>
      </w:r>
      <w:proofErr w:type="spellStart"/>
      <w:r w:rsidR="00345A50">
        <w:t>việc</w:t>
      </w:r>
      <w:proofErr w:type="spellEnd"/>
      <w:r w:rsidR="00100106">
        <w:t xml:space="preserve"> (</w:t>
      </w:r>
      <w:r w:rsidR="00345A50">
        <w:t>task</w:t>
      </w:r>
      <w:r w:rsidR="00100106">
        <w:t>)</w:t>
      </w:r>
      <w:r>
        <w:t xml:space="preserve"> </w:t>
      </w:r>
      <w:proofErr w:type="spellStart"/>
      <w:r>
        <w:t>và</w:t>
      </w:r>
      <w:proofErr w:type="spellEnd"/>
      <w:r>
        <w:t xml:space="preserve"> </w:t>
      </w:r>
      <w:proofErr w:type="spellStart"/>
      <w:r>
        <w:t>gán</w:t>
      </w:r>
      <w:proofErr w:type="spellEnd"/>
      <w:r w:rsidR="00100106">
        <w:t xml:space="preserve"> (assign)</w:t>
      </w:r>
      <w:r>
        <w:t xml:space="preserve"> </w:t>
      </w:r>
      <w:proofErr w:type="spellStart"/>
      <w:r>
        <w:t>đều</w:t>
      </w:r>
      <w:proofErr w:type="spellEnd"/>
      <w:r>
        <w:t xml:space="preserve"> </w:t>
      </w:r>
      <w:proofErr w:type="spellStart"/>
      <w:r>
        <w:t>cho</w:t>
      </w:r>
      <w:proofErr w:type="spellEnd"/>
      <w:r>
        <w:t xml:space="preserve"> </w:t>
      </w:r>
      <w:proofErr w:type="spellStart"/>
      <w:r>
        <w:t>mỗi</w:t>
      </w:r>
      <w:proofErr w:type="spellEnd"/>
      <w:r w:rsidR="0079293C">
        <w:t xml:space="preserve"> </w:t>
      </w:r>
      <w:proofErr w:type="spellStart"/>
      <w:r w:rsidR="0079293C">
        <w:t>thành</w:t>
      </w:r>
      <w:proofErr w:type="spellEnd"/>
      <w:r w:rsidR="0079293C">
        <w:t xml:space="preserve"> </w:t>
      </w:r>
      <w:proofErr w:type="spellStart"/>
      <w:r w:rsidR="0079293C">
        <w:t>viên</w:t>
      </w:r>
      <w:proofErr w:type="spellEnd"/>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proofErr w:type="spellStart"/>
      <w:r>
        <w:t>Gán</w:t>
      </w:r>
      <w:proofErr w:type="spellEnd"/>
      <w:r>
        <w:t xml:space="preserve"> due date (</w:t>
      </w:r>
      <w:proofErr w:type="spellStart"/>
      <w:r>
        <w:t>ngày</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job </w:t>
      </w:r>
      <w:proofErr w:type="spellStart"/>
      <w:r>
        <w:t>là</w:t>
      </w:r>
      <w:proofErr w:type="spellEnd"/>
      <w:r>
        <w:t xml:space="preserve"> </w:t>
      </w:r>
      <w:proofErr w:type="spellStart"/>
      <w:r w:rsidRPr="001E2510">
        <w:rPr>
          <w:b/>
          <w:bCs/>
        </w:rPr>
        <w:t>ngày</w:t>
      </w:r>
      <w:proofErr w:type="spellEnd"/>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proofErr w:type="spellStart"/>
            <w:r>
              <w:t>Hạng</w:t>
            </w:r>
            <w:proofErr w:type="spellEnd"/>
            <w:r>
              <w:t xml:space="preserve"> </w:t>
            </w:r>
            <w:proofErr w:type="spellStart"/>
            <w:r>
              <w:t>mục</w:t>
            </w:r>
            <w:proofErr w:type="spellEnd"/>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thư</w:t>
            </w:r>
            <w:proofErr w:type="spellEnd"/>
            <w:r>
              <w:t xml:space="preserve"> </w:t>
            </w:r>
            <w:proofErr w:type="spellStart"/>
            <w:r>
              <w:t>mục</w:t>
            </w:r>
            <w:proofErr w:type="spellEnd"/>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proofErr w:type="spellStart"/>
            <w:r>
              <w:t>Thư</w:t>
            </w:r>
            <w:proofErr w:type="spellEnd"/>
            <w:r>
              <w:t xml:space="preserve"> </w:t>
            </w:r>
            <w:proofErr w:type="spellStart"/>
            <w:r>
              <w:t>mục</w:t>
            </w:r>
            <w:proofErr w:type="spellEnd"/>
            <w:r>
              <w:t xml:space="preserve">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rsidR="00D80C48">
              <w:t>bảng</w:t>
            </w:r>
            <w:proofErr w:type="spellEnd"/>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EC519C">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proofErr w:type="spellStart"/>
            <w:r>
              <w:t>Bố</w:t>
            </w:r>
            <w:proofErr w:type="spellEnd"/>
            <w:r>
              <w:t xml:space="preserve"> </w:t>
            </w:r>
            <w:proofErr w:type="spellStart"/>
            <w:r>
              <w:t>cục</w:t>
            </w:r>
            <w:proofErr w:type="spellEnd"/>
            <w:r>
              <w:t xml:space="preserve">, </w:t>
            </w:r>
            <w:proofErr w:type="spellStart"/>
            <w:r>
              <w:t>căn</w:t>
            </w:r>
            <w:proofErr w:type="spellEnd"/>
            <w:r>
              <w:t xml:space="preserve"> </w:t>
            </w:r>
            <w:proofErr w:type="spellStart"/>
            <w:r>
              <w:t>lề</w:t>
            </w:r>
            <w:proofErr w:type="spellEnd"/>
            <w:r>
              <w:t xml:space="preserve"> </w:t>
            </w:r>
            <w:proofErr w:type="spellStart"/>
            <w:r>
              <w:t>ngay</w:t>
            </w:r>
            <w:proofErr w:type="spellEnd"/>
            <w:r>
              <w:t xml:space="preserve"> </w:t>
            </w:r>
            <w:proofErr w:type="spellStart"/>
            <w:r>
              <w:t>ngắn</w:t>
            </w:r>
            <w:proofErr w:type="spellEnd"/>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EC519C">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EC519C">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EC519C">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EC519C">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EC519C">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EC519C">
            <w:r w:rsidRPr="009A4C41">
              <w:t>15/09/2005</w:t>
            </w:r>
          </w:p>
        </w:tc>
        <w:tc>
          <w:tcPr>
            <w:tcW w:w="3095" w:type="dxa"/>
          </w:tcPr>
          <w:p w14:paraId="33CC2B2A"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EC519C">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EC519C">
            <w:r w:rsidRPr="009A4C41">
              <w:t>15/11/2005</w:t>
            </w:r>
          </w:p>
        </w:tc>
        <w:tc>
          <w:tcPr>
            <w:tcW w:w="3095" w:type="dxa"/>
          </w:tcPr>
          <w:p w14:paraId="1833F08E"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EC519C">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EC519C">
            <w:r w:rsidRPr="009A4C41">
              <w:t>15/12/2005</w:t>
            </w:r>
          </w:p>
        </w:tc>
        <w:tc>
          <w:tcPr>
            <w:tcW w:w="3095" w:type="dxa"/>
          </w:tcPr>
          <w:p w14:paraId="3969F235"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EC519C">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EC519C"/>
        </w:tc>
        <w:tc>
          <w:tcPr>
            <w:tcW w:w="3095" w:type="dxa"/>
          </w:tcPr>
          <w:p w14:paraId="7B305CF3"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EC519C"/>
        </w:tc>
        <w:tc>
          <w:tcPr>
            <w:tcW w:w="3095" w:type="dxa"/>
          </w:tcPr>
          <w:p w14:paraId="40B3DC4F"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EC519C"/>
        </w:tc>
        <w:tc>
          <w:tcPr>
            <w:tcW w:w="3095" w:type="dxa"/>
          </w:tcPr>
          <w:p w14:paraId="362C017C"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EC519C"/>
        </w:tc>
        <w:tc>
          <w:tcPr>
            <w:tcW w:w="3095" w:type="dxa"/>
          </w:tcPr>
          <w:p w14:paraId="1F46DC41"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EC519C"/>
        </w:tc>
        <w:tc>
          <w:tcPr>
            <w:tcW w:w="3095" w:type="dxa"/>
          </w:tcPr>
          <w:p w14:paraId="663BAFC1"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EC519C"/>
        </w:tc>
        <w:tc>
          <w:tcPr>
            <w:tcW w:w="3095" w:type="dxa"/>
          </w:tcPr>
          <w:p w14:paraId="56D18A07"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EC519C"/>
        </w:tc>
        <w:tc>
          <w:tcPr>
            <w:tcW w:w="3095" w:type="dxa"/>
          </w:tcPr>
          <w:p w14:paraId="30A1B794"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EC519C">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4CD00FA2" w14:textId="0DECFF81" w:rsidR="002E6B06" w:rsidRPr="002E6B06" w:rsidRDefault="009E2E20" w:rsidP="002E6B06">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7BCB0C5D" w:rsidR="00BA730B" w:rsidRPr="002E6B06" w:rsidRDefault="002E6B06" w:rsidP="00BA730B">
      <w:pPr>
        <w:rPr>
          <w:i/>
          <w:iCs/>
          <w:lang w:val="vi-VN"/>
        </w:rPr>
      </w:pPr>
      <w:r>
        <w:rPr>
          <w:i/>
          <w:iCs/>
          <w:lang w:val="vi-VN"/>
        </w:rPr>
        <w:t>Dự án tạo ra một sản cho phép người sử dụng có thể biết được mình có bị bênh gút, tiểu đường, hay không bị bệnh dựa trên kết quả xét nghiệm máu định kỳ.</w:t>
      </w:r>
    </w:p>
    <w:p w14:paraId="292D8DFA" w14:textId="13904858" w:rsidR="00BA730B" w:rsidRDefault="00BA730B" w:rsidP="00BA730B">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2085FC96"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6519D7">
        <w:t xml:space="preserve"> MS Planner </w:t>
      </w:r>
      <w:r w:rsidR="006519D7" w:rsidRPr="0008695B">
        <w:rPr>
          <w:color w:val="FF0000"/>
        </w:rPr>
        <w:t>(</w:t>
      </w:r>
      <w:proofErr w:type="spellStart"/>
      <w:r w:rsidR="006519D7" w:rsidRPr="0008695B">
        <w:rPr>
          <w:color w:val="FF0000"/>
        </w:rPr>
        <w:t>bắt</w:t>
      </w:r>
      <w:proofErr w:type="spellEnd"/>
      <w:r w:rsidR="006519D7" w:rsidRPr="0008695B">
        <w:rPr>
          <w:color w:val="FF0000"/>
        </w:rPr>
        <w:t xml:space="preserve"> </w:t>
      </w:r>
      <w:proofErr w:type="spellStart"/>
      <w:r w:rsidR="006519D7" w:rsidRPr="0008695B">
        <w:rPr>
          <w:color w:val="FF0000"/>
        </w:rPr>
        <w:t>buộc</w:t>
      </w:r>
      <w:proofErr w:type="spellEnd"/>
      <w:r w:rsidR="006519D7" w:rsidRPr="0008695B">
        <w:rPr>
          <w:color w:val="FF0000"/>
        </w:rPr>
        <w:t xml:space="preserve">): </w:t>
      </w:r>
      <w:r w:rsidR="006519D7">
        <w:t>…</w:t>
      </w:r>
      <w:r>
        <w:t>……………………………………</w:t>
      </w:r>
      <w:proofErr w:type="gramStart"/>
      <w:r>
        <w:t>…..</w:t>
      </w:r>
      <w:proofErr w:type="gramEnd"/>
      <w:r w:rsidR="006519D7">
        <w:t>…..</w:t>
      </w:r>
    </w:p>
    <w:p w14:paraId="126A1A8F" w14:textId="72168418"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2A98A5EF" w:rsidR="0058075C" w:rsidRPr="00AF2D9A" w:rsidRDefault="00AF2D9A" w:rsidP="0058075C">
      <w:pPr>
        <w:rPr>
          <w:i/>
          <w:iCs/>
          <w:lang w:val="vi-VN"/>
        </w:rPr>
      </w:pPr>
      <w:r>
        <w:rPr>
          <w:i/>
          <w:iCs/>
          <w:lang w:val="vi-VN"/>
        </w:rPr>
        <w:t>Nguyễn Văn Tiến</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2FFB0986" w:rsidR="0058075C" w:rsidRPr="00AF2D9A" w:rsidRDefault="0058075C" w:rsidP="0058075C">
      <w:pPr>
        <w:rPr>
          <w:i/>
          <w:iCs/>
          <w:lang w:val="vi-VN"/>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xml:space="preserve">:  </w:t>
      </w:r>
      <w:proofErr w:type="spellStart"/>
      <w:r w:rsidR="00AF2D9A">
        <w:rPr>
          <w:i/>
          <w:iCs/>
        </w:rPr>
        <w:t>Nguyễn</w:t>
      </w:r>
      <w:proofErr w:type="spellEnd"/>
      <w:r w:rsidR="00AF2D9A">
        <w:rPr>
          <w:i/>
          <w:iCs/>
          <w:lang w:val="vi-VN"/>
        </w:rPr>
        <w:t xml:space="preserve"> Tiến Sang</w:t>
      </w:r>
    </w:p>
    <w:p w14:paraId="025AC51D" w14:textId="70167D59" w:rsidR="0058075C" w:rsidRPr="00AF2D9A" w:rsidRDefault="0058075C" w:rsidP="0058075C">
      <w:pPr>
        <w:rPr>
          <w:i/>
          <w:iCs/>
          <w:lang w:val="vi-VN"/>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w:t>
      </w:r>
      <w:r w:rsidR="00AF2D9A">
        <w:rPr>
          <w:i/>
          <w:iCs/>
        </w:rPr>
        <w:t>guyễn</w:t>
      </w:r>
      <w:proofErr w:type="spellEnd"/>
      <w:r w:rsidR="00AF2D9A">
        <w:rPr>
          <w:i/>
          <w:iCs/>
          <w:lang w:val="vi-VN"/>
        </w:rPr>
        <w:t xml:space="preserve"> Thị Nhung</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5C24C552" w14:textId="4CCD2BEB" w:rsidR="00960F1C" w:rsidRDefault="002E6B06" w:rsidP="00A17A47">
      <w:pPr>
        <w:rPr>
          <w:i/>
          <w:iCs/>
          <w:lang w:val="vi-VN"/>
        </w:rPr>
      </w:pPr>
      <w:r>
        <w:rPr>
          <w:i/>
          <w:iCs/>
          <w:lang w:val="vi-VN"/>
        </w:rPr>
        <w:t>Người chịu trách nghiệm dự án: Nguyễn thị nhung</w:t>
      </w:r>
    </w:p>
    <w:p w14:paraId="761AC496" w14:textId="54DC2B6B" w:rsidR="002E6B06" w:rsidRDefault="002E6B06" w:rsidP="00A17A47">
      <w:pPr>
        <w:rPr>
          <w:i/>
          <w:iCs/>
          <w:lang w:val="vi-VN"/>
        </w:rPr>
      </w:pPr>
      <w:r>
        <w:rPr>
          <w:i/>
          <w:iCs/>
          <w:lang w:val="vi-VN"/>
        </w:rPr>
        <w:t>Lập trình viên: Nguyễn Tiến Sang</w:t>
      </w:r>
    </w:p>
    <w:p w14:paraId="1D7A8E73" w14:textId="06401A39" w:rsidR="002E6B06" w:rsidRDefault="002E6B06" w:rsidP="00A17A47">
      <w:pPr>
        <w:rPr>
          <w:i/>
          <w:iCs/>
          <w:lang w:val="vi-VN"/>
        </w:rPr>
      </w:pPr>
      <w:r>
        <w:rPr>
          <w:i/>
          <w:iCs/>
          <w:lang w:val="vi-VN"/>
        </w:rPr>
        <w:t>Người khảo sát dự án: Nguyễn Quang Huy</w:t>
      </w:r>
    </w:p>
    <w:p w14:paraId="643AB653" w14:textId="67AC54B7" w:rsidR="002E6B06" w:rsidRPr="002E6B06" w:rsidRDefault="002E6B06" w:rsidP="00A17A47">
      <w:pPr>
        <w:rPr>
          <w:i/>
          <w:iCs/>
          <w:lang w:val="vi-VN"/>
        </w:rPr>
      </w:pPr>
      <w:r>
        <w:rPr>
          <w:i/>
          <w:iCs/>
          <w:lang w:val="vi-VN"/>
        </w:rPr>
        <w:t>Người kiểm duyệt dự án: Đào Công Hải</w:t>
      </w:r>
    </w:p>
    <w:p w14:paraId="72AD7366" w14:textId="305C1E2D" w:rsidR="00165B2F" w:rsidRPr="001C04DA" w:rsidRDefault="00165B2F" w:rsidP="00A17A47">
      <w:pPr>
        <w:rPr>
          <w:i/>
          <w:iCs/>
        </w:rPr>
      </w:pP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740F0B70"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r w:rsidR="002E6B06">
        <w:t>hang</w:t>
      </w:r>
      <w:bookmarkEnd w:id="8"/>
    </w:p>
    <w:p w14:paraId="43A94CD6" w14:textId="4A483550" w:rsidR="002E6B06" w:rsidRDefault="002E6B06" w:rsidP="002E6B06">
      <w:pPr>
        <w:rPr>
          <w:i/>
          <w:iCs/>
          <w:lang w:val="vi-VN"/>
        </w:rPr>
      </w:pPr>
      <w:r>
        <w:rPr>
          <w:i/>
          <w:iCs/>
          <w:lang w:val="vi-VN"/>
        </w:rPr>
        <w:t>Sản phẩm chạy ổn định</w:t>
      </w:r>
    </w:p>
    <w:p w14:paraId="4F32217E" w14:textId="5025693E" w:rsidR="002E6B06" w:rsidRDefault="002E6B06" w:rsidP="002E6B06">
      <w:pPr>
        <w:rPr>
          <w:i/>
          <w:iCs/>
          <w:lang w:val="vi-VN"/>
        </w:rPr>
      </w:pPr>
      <w:r>
        <w:rPr>
          <w:i/>
          <w:iCs/>
          <w:lang w:val="vi-VN"/>
        </w:rPr>
        <w:t>Tính chính xác lên đến 99%</w:t>
      </w:r>
    </w:p>
    <w:p w14:paraId="46435786" w14:textId="293CC6C2" w:rsidR="002E6B06" w:rsidRDefault="002E6B06" w:rsidP="002E6B06">
      <w:pPr>
        <w:rPr>
          <w:i/>
          <w:iCs/>
          <w:lang w:val="vi-VN"/>
        </w:rPr>
      </w:pPr>
      <w:r>
        <w:rPr>
          <w:i/>
          <w:iCs/>
          <w:lang w:val="vi-VN"/>
        </w:rPr>
        <w:t>Tiết kiệm chi phí vận hành</w:t>
      </w:r>
    </w:p>
    <w:p w14:paraId="1BA1CD21" w14:textId="77777777" w:rsidR="002E6B06" w:rsidRPr="002E6B06" w:rsidRDefault="002E6B06" w:rsidP="002E6B06">
      <w:pPr>
        <w:rPr>
          <w:i/>
          <w:iCs/>
          <w:lang w:val="vi-VN"/>
        </w:rPr>
      </w:pPr>
    </w:p>
    <w:p w14:paraId="0D2D6649" w14:textId="72ECEEBC" w:rsidR="00947316" w:rsidRDefault="00947316" w:rsidP="00A9178E">
      <w:pPr>
        <w:pStyle w:val="Heading2"/>
      </w:pPr>
      <w:bookmarkStart w:id="9" w:name="_Toc25660387"/>
      <w:proofErr w:type="spellStart"/>
      <w:r>
        <w:lastRenderedPageBreak/>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068F9FA8" w14:textId="3E20F547" w:rsidR="00AF3C45" w:rsidRPr="00AF3C45" w:rsidRDefault="00AF3C45" w:rsidP="00AF3C45">
      <w:pPr>
        <w:rPr>
          <w:i/>
          <w:iCs/>
          <w:lang w:val="vi-VN"/>
        </w:rPr>
      </w:pPr>
      <w:r>
        <w:rPr>
          <w:i/>
          <w:iCs/>
          <w:lang w:val="vi-VN"/>
        </w:rPr>
        <w:t>Hướng đối tượng.</w:t>
      </w:r>
    </w:p>
    <w:p w14:paraId="7188314F" w14:textId="57A0C974"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4E5D5A9B" w14:textId="1EB5C3B0" w:rsidR="00AF3C45" w:rsidRPr="00AF3C45" w:rsidRDefault="00AF3C45" w:rsidP="00AF3C45">
      <w:pPr>
        <w:rPr>
          <w:i/>
          <w:iCs/>
          <w:lang w:val="vi-VN"/>
        </w:rPr>
      </w:pPr>
      <w:r>
        <w:rPr>
          <w:i/>
          <w:iCs/>
          <w:lang w:val="vi-VN"/>
        </w:rPr>
        <w:t>Hướng đối tượng.</w:t>
      </w:r>
    </w:p>
    <w:p w14:paraId="1118375C" w14:textId="5A67E2FF" w:rsidR="00F3362F"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E7C3A95" w14:textId="44FC50D5" w:rsidR="00AF3C45" w:rsidRPr="00AF3C45" w:rsidRDefault="00AF3C45" w:rsidP="00AF3C45">
      <w:pPr>
        <w:rPr>
          <w:i/>
          <w:iCs/>
          <w:lang w:val="vi-VN"/>
        </w:rPr>
      </w:pPr>
      <w:r>
        <w:rPr>
          <w:i/>
          <w:iCs/>
          <w:lang w:val="vi-VN"/>
        </w:rPr>
        <w:t>Sảnr phẩm sử dung trong bênh viện hoặc phòng khám.</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42C7E3EA" w14:textId="4EF31A6F" w:rsidR="00AF3C45" w:rsidRPr="00AF3C45" w:rsidRDefault="00802E21" w:rsidP="00802E21">
      <w:pPr>
        <w:rPr>
          <w:i/>
          <w:iCs/>
          <w:lang w:val="vi-VN"/>
        </w:rPr>
      </w:pPr>
      <w:proofErr w:type="spellStart"/>
      <w:r w:rsidRPr="00802E21">
        <w:rPr>
          <w:i/>
          <w:iCs/>
        </w:rPr>
        <w:t>Cá</w:t>
      </w:r>
      <w:r w:rsidR="00AF3C45">
        <w:rPr>
          <w:i/>
          <w:iCs/>
        </w:rPr>
        <w:t>c</w:t>
      </w:r>
      <w:proofErr w:type="spellEnd"/>
      <w:r w:rsidR="00AF3C45">
        <w:rPr>
          <w:i/>
          <w:iCs/>
          <w:lang w:val="vi-VN"/>
        </w:rPr>
        <w:t xml:space="preserve"> quy định về họp nội bộ: 3h-5h mỗi chiều thứ 6 họp tổng kết tiến độ dự án, có mặt đầy đủ các thành viên tham gia dự án.</w:t>
      </w:r>
    </w:p>
    <w:p w14:paraId="5042BED5" w14:textId="6D72249A" w:rsidR="00802E21" w:rsidRPr="00AF3C45" w:rsidRDefault="00802E21" w:rsidP="00802E21">
      <w:pPr>
        <w:rPr>
          <w:i/>
          <w:iCs/>
          <w:lang w:val="vi-VN"/>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r w:rsidR="00AF3C45">
        <w:rPr>
          <w:i/>
          <w:iCs/>
        </w:rPr>
        <w:t>h</w:t>
      </w:r>
      <w:r w:rsidR="00AF3C45">
        <w:rPr>
          <w:i/>
          <w:iCs/>
          <w:lang w:val="vi-VN"/>
        </w:rPr>
        <w:t>à</w:t>
      </w:r>
      <w:r w:rsidR="00AF3C45">
        <w:rPr>
          <w:i/>
          <w:iCs/>
        </w:rPr>
        <w:t>ng</w:t>
      </w:r>
      <w:r w:rsidR="00AF3C45">
        <w:rPr>
          <w:i/>
          <w:iCs/>
          <w:lang w:val="vi-VN"/>
        </w:rPr>
        <w:t xml:space="preserve">: khách hàng thích học lúc nào thi họp luc đó.  </w:t>
      </w:r>
    </w:p>
    <w:p w14:paraId="201D3D5C" w14:textId="571BF035" w:rsidR="00E31DB9" w:rsidRDefault="00E31DB9" w:rsidP="00F16A81">
      <w:pPr>
        <w:pStyle w:val="Heading1"/>
      </w:pPr>
      <w:bookmarkStart w:id="13" w:name="_Toc25660391"/>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23ED7E3D" w14:textId="5FBFE05F" w:rsidR="00AF3C45" w:rsidRDefault="00AF3C45" w:rsidP="00451DC3">
      <w:pPr>
        <w:rPr>
          <w:i/>
          <w:iCs/>
          <w:lang w:val="vi-VN"/>
        </w:rPr>
      </w:pPr>
      <w:r>
        <w:rPr>
          <w:i/>
          <w:iCs/>
          <w:lang w:val="vi-VN"/>
        </w:rPr>
        <w:t>Chuẩn đoán được bệnh nhân có tiểu đường hay gút không.</w:t>
      </w:r>
    </w:p>
    <w:p w14:paraId="7185C969" w14:textId="1AC0327E" w:rsidR="00451DC3" w:rsidRDefault="00AF3C45" w:rsidP="00451DC3">
      <w:pPr>
        <w:rPr>
          <w:i/>
          <w:iCs/>
          <w:lang w:val="vi-VN"/>
        </w:rPr>
      </w:pPr>
      <w:r>
        <w:rPr>
          <w:i/>
          <w:iCs/>
          <w:lang w:val="vi-VN"/>
        </w:rPr>
        <w:t>Chuẩn đoán nồng độ mỡ trong máu.</w:t>
      </w:r>
    </w:p>
    <w:p w14:paraId="75A687C9" w14:textId="3F221908" w:rsidR="00AF3C45" w:rsidRDefault="00AF3C45" w:rsidP="00451DC3">
      <w:pPr>
        <w:rPr>
          <w:i/>
          <w:iCs/>
          <w:lang w:val="vi-VN"/>
        </w:rPr>
      </w:pPr>
      <w:r>
        <w:rPr>
          <w:i/>
          <w:iCs/>
          <w:lang w:val="vi-VN"/>
        </w:rPr>
        <w:t>Chuẩn đoán nồng độ ma tuý trong máu.</w:t>
      </w:r>
    </w:p>
    <w:p w14:paraId="1F0A0D0F" w14:textId="1A2719E1" w:rsidR="00AF3C45" w:rsidRPr="00AF3C45" w:rsidRDefault="00AF3C45" w:rsidP="00451DC3">
      <w:pPr>
        <w:rPr>
          <w:i/>
          <w:iCs/>
          <w:lang w:val="vi-VN"/>
        </w:rPr>
      </w:pPr>
      <w:r>
        <w:rPr>
          <w:i/>
          <w:iCs/>
          <w:lang w:val="vi-VN"/>
        </w:rPr>
        <w:t>Chuẩn đoán nồng độ cồn trong máu.</w:t>
      </w:r>
    </w:p>
    <w:p w14:paraId="7BAAB606" w14:textId="77777777" w:rsidR="00B34199" w:rsidRDefault="00B34199" w:rsidP="00B34199">
      <w:pPr>
        <w:pStyle w:val="Heading2"/>
      </w:pPr>
      <w:bookmarkStart w:id="15" w:name="_Toc25660393"/>
      <w:r>
        <w:t>Work Breakdown Structure</w:t>
      </w:r>
      <w:bookmarkEnd w:id="15"/>
    </w:p>
    <w:p w14:paraId="5F15F937" w14:textId="47569859" w:rsidR="00B34199" w:rsidRDefault="00B34199" w:rsidP="00B34199">
      <w:pPr>
        <w:rPr>
          <w:i/>
          <w:iCs/>
          <w:lang w:val="vi-VN"/>
        </w:rPr>
      </w:pPr>
      <w:proofErr w:type="spellStart"/>
      <w:r>
        <w:rPr>
          <w:i/>
          <w:iCs/>
        </w:rPr>
        <w:t>Vẽ</w:t>
      </w:r>
      <w:proofErr w:type="spellEnd"/>
      <w:r>
        <w:rPr>
          <w:i/>
          <w:iCs/>
        </w:rPr>
        <w:t xml:space="preserve"> WBS </w:t>
      </w:r>
      <w:proofErr w:type="spellStart"/>
      <w:r>
        <w:rPr>
          <w:i/>
          <w:iCs/>
        </w:rPr>
        <w:t>cho</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nói</w:t>
      </w:r>
      <w:proofErr w:type="spellEnd"/>
      <w:r>
        <w:rPr>
          <w:i/>
          <w:iCs/>
        </w:rPr>
        <w:t xml:space="preserve"> </w:t>
      </w:r>
      <w:proofErr w:type="spellStart"/>
      <w:r>
        <w:rPr>
          <w:i/>
          <w:iCs/>
        </w:rPr>
        <w:t>trên</w:t>
      </w:r>
      <w:proofErr w:type="spellEnd"/>
      <w:r w:rsidR="00EC519C">
        <w:rPr>
          <w:i/>
          <w:iCs/>
          <w:lang w:val="vi-VN"/>
        </w:rPr>
        <w:t>:</w:t>
      </w:r>
    </w:p>
    <w:p w14:paraId="601F780E" w14:textId="4960B15F" w:rsidR="00EC519C" w:rsidRDefault="00EC519C" w:rsidP="00B34199">
      <w:pPr>
        <w:rPr>
          <w:i/>
          <w:iCs/>
          <w:lang w:val="vi-VN"/>
        </w:rPr>
      </w:pPr>
      <w:r>
        <w:rPr>
          <w:i/>
          <w:iCs/>
          <w:lang w:val="vi-VN"/>
        </w:rPr>
        <w:t>Chuẩn đoán được bệnh nhân có tiểu đường hay gút không: 2 tuần.</w:t>
      </w:r>
    </w:p>
    <w:p w14:paraId="408F2E68" w14:textId="1D8162FB" w:rsidR="00EC519C" w:rsidRDefault="00EC519C" w:rsidP="00B34199">
      <w:pPr>
        <w:rPr>
          <w:i/>
          <w:iCs/>
          <w:lang w:val="vi-VN"/>
        </w:rPr>
      </w:pPr>
      <w:r>
        <w:rPr>
          <w:i/>
          <w:iCs/>
          <w:lang w:val="vi-VN"/>
        </w:rPr>
        <w:t xml:space="preserve">Chuẩn đoán nồng độ mỡ trong máu: 1 tuần. </w:t>
      </w:r>
    </w:p>
    <w:p w14:paraId="085C493F" w14:textId="7351F67D" w:rsidR="00EC519C" w:rsidRDefault="00EC519C" w:rsidP="00EC519C">
      <w:pPr>
        <w:rPr>
          <w:i/>
          <w:iCs/>
          <w:lang w:val="vi-VN"/>
        </w:rPr>
      </w:pPr>
      <w:r>
        <w:rPr>
          <w:i/>
          <w:iCs/>
          <w:lang w:val="vi-VN"/>
        </w:rPr>
        <w:t>Chuẩn đoán nồng độ ma tuý trong máu: 2 tuần.</w:t>
      </w:r>
    </w:p>
    <w:p w14:paraId="07BEE604" w14:textId="570083CF" w:rsidR="00EC519C" w:rsidRPr="00EC519C" w:rsidRDefault="00834373" w:rsidP="00B34199">
      <w:pPr>
        <w:rPr>
          <w:i/>
          <w:iCs/>
          <w:lang w:val="vi-VN"/>
        </w:rPr>
      </w:pPr>
      <w:r>
        <w:rPr>
          <w:i/>
          <w:iCs/>
          <w:lang w:val="vi-VN"/>
        </w:rPr>
        <w:t>Chuẩn đoán nồng độ cồn trong máu</w:t>
      </w:r>
      <w:r>
        <w:rPr>
          <w:i/>
          <w:iCs/>
          <w:lang w:val="vi-VN"/>
        </w:rPr>
        <w:t>: 1 tuần.</w:t>
      </w:r>
    </w:p>
    <w:p w14:paraId="2DEDCC89" w14:textId="0762FFC5" w:rsidR="00AD72E3" w:rsidRPr="00AD72E3" w:rsidRDefault="00AD72E3" w:rsidP="00B34199">
      <w:pPr>
        <w:rPr>
          <w:i/>
          <w:iCs/>
        </w:rPr>
      </w:pPr>
      <w:proofErr w:type="spellStart"/>
      <w:r w:rsidRPr="00AD72E3">
        <w:rPr>
          <w:i/>
          <w:iCs/>
        </w:rPr>
        <w:t>Phải</w:t>
      </w:r>
      <w:proofErr w:type="spellEnd"/>
      <w:r w:rsidRPr="00AD72E3">
        <w:rPr>
          <w:i/>
          <w:iCs/>
        </w:rPr>
        <w:t xml:space="preserve"> </w:t>
      </w:r>
      <w:proofErr w:type="spellStart"/>
      <w:r w:rsidRPr="00AD72E3">
        <w:rPr>
          <w:i/>
          <w:iCs/>
        </w:rPr>
        <w:t>quan</w:t>
      </w:r>
      <w:proofErr w:type="spellEnd"/>
      <w:r w:rsidRPr="00AD72E3">
        <w:rPr>
          <w:i/>
          <w:iCs/>
        </w:rPr>
        <w:t xml:space="preserve"> </w:t>
      </w:r>
      <w:proofErr w:type="spellStart"/>
      <w:r w:rsidRPr="00AD72E3">
        <w:rPr>
          <w:i/>
          <w:iCs/>
        </w:rPr>
        <w:t>tâm</w:t>
      </w:r>
      <w:proofErr w:type="spellEnd"/>
      <w:r w:rsidRPr="00AD72E3">
        <w:rPr>
          <w:i/>
          <w:iCs/>
        </w:rPr>
        <w:t xml:space="preserve"> </w:t>
      </w:r>
      <w:proofErr w:type="spellStart"/>
      <w:r w:rsidRPr="00AD72E3">
        <w:rPr>
          <w:i/>
          <w:iCs/>
        </w:rPr>
        <w:t>tới</w:t>
      </w:r>
      <w:proofErr w:type="spellEnd"/>
      <w:r w:rsidRPr="00AD72E3">
        <w:rPr>
          <w:i/>
          <w:iCs/>
        </w:rPr>
        <w:t xml:space="preserve"> deadline </w:t>
      </w:r>
      <w:proofErr w:type="spellStart"/>
      <w:r w:rsidRPr="00AD72E3">
        <w:rPr>
          <w:i/>
          <w:iCs/>
        </w:rPr>
        <w:t>mà</w:t>
      </w:r>
      <w:proofErr w:type="spellEnd"/>
      <w:r w:rsidRPr="00AD72E3">
        <w:rPr>
          <w:i/>
          <w:iCs/>
        </w:rPr>
        <w:t xml:space="preserve"> </w:t>
      </w:r>
      <w:proofErr w:type="spellStart"/>
      <w:r w:rsidRPr="00AD72E3">
        <w:rPr>
          <w:i/>
          <w:iCs/>
        </w:rPr>
        <w:t>kh</w:t>
      </w:r>
      <w:r>
        <w:rPr>
          <w:i/>
          <w:iCs/>
        </w:rPr>
        <w:t>ách</w:t>
      </w:r>
      <w:proofErr w:type="spellEnd"/>
      <w:r>
        <w:rPr>
          <w:i/>
          <w:iCs/>
        </w:rPr>
        <w:t xml:space="preserve"> </w:t>
      </w:r>
      <w:proofErr w:type="spellStart"/>
      <w:r>
        <w:rPr>
          <w:i/>
          <w:iCs/>
        </w:rPr>
        <w:t>hàng</w:t>
      </w:r>
      <w:proofErr w:type="spellEnd"/>
      <w:r>
        <w:rPr>
          <w:i/>
          <w:iCs/>
        </w:rPr>
        <w:t xml:space="preserve"> </w:t>
      </w: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và</w:t>
      </w:r>
      <w:proofErr w:type="spellEnd"/>
      <w:r>
        <w:rPr>
          <w:i/>
          <w:iCs/>
        </w:rPr>
        <w:t xml:space="preserve"> </w:t>
      </w:r>
      <w:proofErr w:type="spellStart"/>
      <w:r>
        <w:rPr>
          <w:i/>
          <w:iCs/>
        </w:rPr>
        <w:t>chỉ</w:t>
      </w:r>
      <w:proofErr w:type="spellEnd"/>
      <w:r>
        <w:rPr>
          <w:i/>
          <w:iCs/>
        </w:rPr>
        <w:t xml:space="preserve"> </w:t>
      </w:r>
      <w:proofErr w:type="spellStart"/>
      <w:r>
        <w:rPr>
          <w:i/>
          <w:iCs/>
        </w:rPr>
        <w:t>nên</w:t>
      </w:r>
      <w:proofErr w:type="spellEnd"/>
      <w:r>
        <w:rPr>
          <w:i/>
          <w:iCs/>
        </w:rPr>
        <w:t xml:space="preserve"> </w:t>
      </w:r>
      <w:proofErr w:type="spellStart"/>
      <w:r>
        <w:rPr>
          <w:i/>
          <w:iCs/>
        </w:rPr>
        <w:t>sử</w:t>
      </w:r>
      <w:proofErr w:type="spellEnd"/>
      <w:r>
        <w:rPr>
          <w:i/>
          <w:iCs/>
        </w:rPr>
        <w:t xml:space="preserve"> </w:t>
      </w:r>
      <w:proofErr w:type="spellStart"/>
      <w:r>
        <w:rPr>
          <w:i/>
          <w:iCs/>
        </w:rPr>
        <w:t>dụng</w:t>
      </w:r>
      <w:proofErr w:type="spellEnd"/>
      <w:r>
        <w:rPr>
          <w:i/>
          <w:iCs/>
        </w:rPr>
        <w:t xml:space="preserve"> </w:t>
      </w:r>
      <w:proofErr w:type="spellStart"/>
      <w:r>
        <w:rPr>
          <w:i/>
          <w:iCs/>
        </w:rPr>
        <w:t>tầm</w:t>
      </w:r>
      <w:proofErr w:type="spellEnd"/>
      <w:r>
        <w:rPr>
          <w:i/>
          <w:iCs/>
        </w:rPr>
        <w:t xml:space="preserve"> 90% </w:t>
      </w:r>
      <w:proofErr w:type="spellStart"/>
      <w:r>
        <w:rPr>
          <w:i/>
          <w:iCs/>
        </w:rPr>
        <w:t>thời</w:t>
      </w:r>
      <w:proofErr w:type="spellEnd"/>
      <w:r>
        <w:rPr>
          <w:i/>
          <w:iCs/>
        </w:rPr>
        <w:t xml:space="preserve"> </w:t>
      </w:r>
      <w:proofErr w:type="spellStart"/>
      <w:r>
        <w:rPr>
          <w:i/>
          <w:iCs/>
        </w:rPr>
        <w:t>gian</w:t>
      </w:r>
      <w:proofErr w:type="spellEnd"/>
      <w:r w:rsidR="008E766C">
        <w:rPr>
          <w:i/>
          <w:iCs/>
        </w:rPr>
        <w:t>.</w:t>
      </w:r>
      <w:r w:rsidR="00572F5B">
        <w:rPr>
          <w:i/>
          <w:iCs/>
        </w:rPr>
        <w:t xml:space="preserve"> 10% </w:t>
      </w:r>
      <w:proofErr w:type="spellStart"/>
      <w:r w:rsidR="00572F5B">
        <w:rPr>
          <w:i/>
          <w:iCs/>
        </w:rPr>
        <w:t>còn</w:t>
      </w:r>
      <w:proofErr w:type="spellEnd"/>
      <w:r w:rsidR="00572F5B">
        <w:rPr>
          <w:i/>
          <w:iCs/>
        </w:rPr>
        <w:t xml:space="preserve"> </w:t>
      </w:r>
      <w:proofErr w:type="spellStart"/>
      <w:r w:rsidR="00572F5B">
        <w:rPr>
          <w:i/>
          <w:iCs/>
        </w:rPr>
        <w:t>lại</w:t>
      </w:r>
      <w:proofErr w:type="spellEnd"/>
      <w:r w:rsidR="00572F5B">
        <w:rPr>
          <w:i/>
          <w:iCs/>
        </w:rPr>
        <w:t xml:space="preserve"> </w:t>
      </w:r>
      <w:proofErr w:type="spellStart"/>
      <w:r w:rsidR="00572F5B">
        <w:rPr>
          <w:i/>
          <w:iCs/>
        </w:rPr>
        <w:t>là</w:t>
      </w:r>
      <w:proofErr w:type="spellEnd"/>
      <w:r w:rsidR="00572F5B">
        <w:rPr>
          <w:i/>
          <w:iCs/>
        </w:rPr>
        <w:t xml:space="preserve"> buffer.</w:t>
      </w:r>
    </w:p>
    <w:p w14:paraId="7CB60D16" w14:textId="7C752AC3"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4CAA1D6E" w14:textId="43CE28D0" w:rsidR="00612FB1" w:rsidRPr="00834373" w:rsidRDefault="00612FB1" w:rsidP="00612FB1">
      <w:pPr>
        <w:rPr>
          <w:i/>
          <w:iCs/>
          <w:lang w:val="vi-VN"/>
        </w:rPr>
      </w:pPr>
      <w:proofErr w:type="spellStart"/>
      <w:r>
        <w:rPr>
          <w:i/>
          <w:iCs/>
        </w:rPr>
        <w:t>Từ</w:t>
      </w:r>
      <w:proofErr w:type="spellEnd"/>
      <w:r>
        <w:rPr>
          <w:i/>
          <w:iCs/>
        </w:rPr>
        <w:t xml:space="preserve"> WBS</w:t>
      </w:r>
      <w:r w:rsidR="00572F5B">
        <w:rPr>
          <w:i/>
          <w:iCs/>
        </w:rPr>
        <w:t xml:space="preserve"> </w:t>
      </w:r>
      <w:proofErr w:type="spellStart"/>
      <w:r w:rsidR="00572F5B">
        <w:rPr>
          <w:i/>
          <w:iCs/>
        </w:rPr>
        <w:t>x</w:t>
      </w:r>
      <w:r>
        <w:rPr>
          <w:i/>
          <w:iCs/>
        </w:rPr>
        <w:t>ác</w:t>
      </w:r>
      <w:proofErr w:type="spellEnd"/>
      <w:r>
        <w:rPr>
          <w:i/>
          <w:iCs/>
        </w:rPr>
        <w:t xml:space="preserve"> </w:t>
      </w:r>
      <w:proofErr w:type="spellStart"/>
      <w:r>
        <w:rPr>
          <w:i/>
          <w:iCs/>
        </w:rPr>
        <w:t>định</w:t>
      </w:r>
      <w:proofErr w:type="spellEnd"/>
      <w:r>
        <w:rPr>
          <w:i/>
          <w:iCs/>
        </w:rPr>
        <w:t xml:space="preserve"> </w:t>
      </w:r>
      <w:proofErr w:type="spellStart"/>
      <w:r>
        <w:rPr>
          <w:i/>
          <w:iCs/>
        </w:rPr>
        <w:t>đường</w:t>
      </w:r>
      <w:proofErr w:type="spellEnd"/>
      <w:r>
        <w:rPr>
          <w:i/>
          <w:iCs/>
        </w:rPr>
        <w:t xml:space="preserve"> </w:t>
      </w:r>
      <w:proofErr w:type="spellStart"/>
      <w:r>
        <w:rPr>
          <w:i/>
          <w:iCs/>
        </w:rPr>
        <w:t>găng</w:t>
      </w:r>
      <w:proofErr w:type="spellEnd"/>
      <w:r>
        <w:rPr>
          <w:i/>
          <w:iCs/>
        </w:rPr>
        <w:t xml:space="preserve"> </w:t>
      </w:r>
      <w:proofErr w:type="spellStart"/>
      <w:r>
        <w:rPr>
          <w:i/>
          <w:iCs/>
        </w:rPr>
        <w:t>và</w:t>
      </w:r>
      <w:proofErr w:type="spellEnd"/>
      <w:r>
        <w:rPr>
          <w:i/>
          <w:iCs/>
        </w:rPr>
        <w:t xml:space="preserve"> </w:t>
      </w:r>
      <w:proofErr w:type="spellStart"/>
      <w:r>
        <w:rPr>
          <w:i/>
          <w:iCs/>
        </w:rPr>
        <w:t>c</w:t>
      </w:r>
      <w:r w:rsidR="00572F5B">
        <w:rPr>
          <w:i/>
          <w:iCs/>
        </w:rPr>
        <w:t>ho</w:t>
      </w:r>
      <w:proofErr w:type="spellEnd"/>
      <w:r w:rsidR="00572F5B">
        <w:rPr>
          <w:i/>
          <w:iCs/>
        </w:rPr>
        <w:t xml:space="preserve"> </w:t>
      </w:r>
      <w:proofErr w:type="spellStart"/>
      <w:r w:rsidR="00572F5B">
        <w:rPr>
          <w:i/>
          <w:iCs/>
        </w:rPr>
        <w:t>biết</w:t>
      </w:r>
      <w:proofErr w:type="spellEnd"/>
      <w:r w:rsidR="00572F5B">
        <w:rPr>
          <w:i/>
          <w:iCs/>
        </w:rPr>
        <w:t xml:space="preserve"> </w:t>
      </w:r>
      <w:proofErr w:type="spellStart"/>
      <w:r w:rsidR="00572F5B">
        <w:rPr>
          <w:i/>
          <w:iCs/>
        </w:rPr>
        <w:t>thời</w:t>
      </w:r>
      <w:proofErr w:type="spellEnd"/>
      <w:r w:rsidR="00572F5B">
        <w:rPr>
          <w:i/>
          <w:iCs/>
        </w:rPr>
        <w:t xml:space="preserve"> </w:t>
      </w:r>
      <w:proofErr w:type="spellStart"/>
      <w:r w:rsidR="00572F5B">
        <w:rPr>
          <w:i/>
          <w:iCs/>
        </w:rPr>
        <w:t>gian</w:t>
      </w:r>
      <w:proofErr w:type="spellEnd"/>
      <w:r w:rsidR="00572F5B">
        <w:rPr>
          <w:i/>
          <w:iCs/>
        </w:rPr>
        <w:t xml:space="preserve"> </w:t>
      </w:r>
      <w:proofErr w:type="spellStart"/>
      <w:r w:rsidR="00572F5B">
        <w:rPr>
          <w:i/>
          <w:iCs/>
        </w:rPr>
        <w:t>cần</w:t>
      </w:r>
      <w:proofErr w:type="spellEnd"/>
      <w:r w:rsidR="00572F5B">
        <w:rPr>
          <w:i/>
          <w:iCs/>
        </w:rPr>
        <w:t xml:space="preserve"> </w:t>
      </w:r>
      <w:proofErr w:type="spellStart"/>
      <w:r w:rsidR="00572F5B">
        <w:rPr>
          <w:i/>
          <w:iCs/>
        </w:rPr>
        <w:t>thiết</w:t>
      </w:r>
      <w:proofErr w:type="spellEnd"/>
      <w:r w:rsidR="00572F5B">
        <w:rPr>
          <w:i/>
          <w:iCs/>
        </w:rPr>
        <w:t xml:space="preserve"> </w:t>
      </w:r>
      <w:proofErr w:type="spellStart"/>
      <w:r w:rsidR="00572F5B">
        <w:rPr>
          <w:i/>
          <w:iCs/>
        </w:rPr>
        <w:t>để</w:t>
      </w:r>
      <w:proofErr w:type="spellEnd"/>
      <w:r w:rsidR="00572F5B">
        <w:rPr>
          <w:i/>
          <w:iCs/>
        </w:rPr>
        <w:t xml:space="preserve"> </w:t>
      </w:r>
      <w:proofErr w:type="spellStart"/>
      <w:r w:rsidR="00572F5B">
        <w:rPr>
          <w:i/>
          <w:iCs/>
        </w:rPr>
        <w:t>làm</w:t>
      </w:r>
      <w:proofErr w:type="spellEnd"/>
      <w:r w:rsidR="00572F5B">
        <w:rPr>
          <w:i/>
          <w:iCs/>
        </w:rPr>
        <w:t xml:space="preserve"> </w:t>
      </w:r>
      <w:proofErr w:type="spellStart"/>
      <w:r w:rsidR="00572F5B">
        <w:rPr>
          <w:i/>
          <w:iCs/>
        </w:rPr>
        <w:t>dự</w:t>
      </w:r>
      <w:proofErr w:type="spellEnd"/>
      <w:r w:rsidR="00572F5B">
        <w:rPr>
          <w:i/>
          <w:iCs/>
        </w:rPr>
        <w:t xml:space="preserve"> </w:t>
      </w:r>
      <w:proofErr w:type="spellStart"/>
      <w:r w:rsidR="00572F5B">
        <w:rPr>
          <w:i/>
          <w:iCs/>
        </w:rPr>
        <w:t>án</w:t>
      </w:r>
      <w:proofErr w:type="spellEnd"/>
      <w:r w:rsidR="00834373">
        <w:rPr>
          <w:i/>
          <w:iCs/>
          <w:lang w:val="vi-VN"/>
        </w:rPr>
        <w:t>: Khoảng 2 tháng.</w:t>
      </w:r>
    </w:p>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75BBC988" w14:textId="57873194" w:rsidR="00D466C7" w:rsidRDefault="00834373" w:rsidP="00D466C7">
      <w:pPr>
        <w:rPr>
          <w:i/>
          <w:iCs/>
          <w:lang w:val="vi-VN"/>
        </w:rPr>
      </w:pPr>
      <w:r>
        <w:rPr>
          <w:i/>
          <w:iCs/>
          <w:lang w:val="vi-VN"/>
        </w:rPr>
        <w:t>Phần mềm chạy không được như mong đợi.</w:t>
      </w:r>
    </w:p>
    <w:p w14:paraId="7885DF17" w14:textId="2330C976" w:rsidR="00834373" w:rsidRDefault="00834373" w:rsidP="00D466C7">
      <w:pPr>
        <w:rPr>
          <w:i/>
          <w:iCs/>
          <w:lang w:val="vi-VN"/>
        </w:rPr>
      </w:pPr>
      <w:r>
        <w:rPr>
          <w:i/>
          <w:iCs/>
          <w:lang w:val="vi-VN"/>
        </w:rPr>
        <w:t>Các nhân viên thực hiện dự án xảy ra tai nạn, ôm đau, sinh con,…</w:t>
      </w:r>
    </w:p>
    <w:p w14:paraId="21AD8371" w14:textId="5F8ABCD7" w:rsidR="00834373" w:rsidRDefault="00834373" w:rsidP="00D466C7">
      <w:pPr>
        <w:rPr>
          <w:i/>
          <w:iCs/>
          <w:lang w:val="vi-VN"/>
        </w:rPr>
      </w:pPr>
      <w:r>
        <w:rPr>
          <w:i/>
          <w:iCs/>
          <w:lang w:val="vi-VN"/>
        </w:rPr>
        <w:t>Thảm hoạ thiên nhiên như lũ, bão, thời tiết xấu,…</w:t>
      </w:r>
    </w:p>
    <w:p w14:paraId="687B70F9" w14:textId="74E67430" w:rsidR="00834373" w:rsidRPr="00834373" w:rsidRDefault="00834373" w:rsidP="00D466C7">
      <w:pPr>
        <w:rPr>
          <w:i/>
          <w:iCs/>
          <w:lang w:val="vi-VN"/>
        </w:rPr>
      </w:pPr>
      <w:r>
        <w:rPr>
          <w:i/>
          <w:iCs/>
          <w:lang w:val="vi-VN"/>
        </w:rPr>
        <w:t>Thêm các chi phí phát sinh.</w:t>
      </w:r>
    </w:p>
    <w:p w14:paraId="5532CC94" w14:textId="4F7211A5" w:rsidR="00E31DB9" w:rsidRDefault="00E31DB9" w:rsidP="00E31DB9">
      <w:pPr>
        <w:pStyle w:val="Heading1"/>
      </w:pPr>
      <w:bookmarkStart w:id="18" w:name="_Toc25660396"/>
      <w:proofErr w:type="spellStart"/>
      <w:r>
        <w:lastRenderedPageBreak/>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44E85B20" w14:textId="0F2AA19F" w:rsidR="003E6A70" w:rsidRPr="00AF3C45" w:rsidRDefault="003E6A70" w:rsidP="003D6029">
      <w:pPr>
        <w:rPr>
          <w:i/>
          <w:lang w:val="vi-VN"/>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r w:rsidR="00AF3C45">
        <w:rPr>
          <w:i/>
          <w:lang w:val="vi-VN"/>
        </w:rPr>
        <w:t>: 20 tỷ USD</w:t>
      </w:r>
    </w:p>
    <w:p w14:paraId="5B12B085" w14:textId="2C10AF1B" w:rsidR="003E6A70" w:rsidRPr="00AF3C45" w:rsidRDefault="003E6A70" w:rsidP="003D6029">
      <w:pPr>
        <w:rPr>
          <w:i/>
          <w:lang w:val="vi-VN"/>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r w:rsidR="00AF3C45">
        <w:rPr>
          <w:i/>
          <w:lang w:val="vi-VN"/>
        </w:rPr>
        <w:t>: 1000 USD</w:t>
      </w:r>
    </w:p>
    <w:p w14:paraId="150ECCDC" w14:textId="4E31E9D6" w:rsidR="003C2146" w:rsidRPr="00AF3C45" w:rsidRDefault="003C2146" w:rsidP="003D6029">
      <w:pPr>
        <w:rPr>
          <w:i/>
          <w:lang w:val="vi-VN"/>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r w:rsidR="00AF3C45">
        <w:rPr>
          <w:i/>
          <w:lang w:val="vi-VN"/>
        </w:rPr>
        <w:t>: 5 tỷ USD</w:t>
      </w:r>
    </w:p>
    <w:p w14:paraId="578C2CD0" w14:textId="2114E611" w:rsidR="00D65A38" w:rsidRDefault="00D65A38" w:rsidP="00D65A38">
      <w:pPr>
        <w:pStyle w:val="Heading1"/>
      </w:pPr>
      <w:bookmarkStart w:id="19" w:name="_Toc2566039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32007B6F" w14:textId="78789935" w:rsidR="00D65A38" w:rsidRPr="00AF3C45" w:rsidRDefault="00FF6F60" w:rsidP="003D6029">
      <w:pPr>
        <w:rPr>
          <w:i/>
          <w:lang w:val="vi-VN"/>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r w:rsidR="00AF3C45">
        <w:rPr>
          <w:i/>
          <w:lang w:val="vi-VN"/>
        </w:rPr>
        <w:t>: 5000 dòng</w:t>
      </w:r>
    </w:p>
    <w:p w14:paraId="49FE857A" w14:textId="54A73A9D" w:rsidR="00FF6F60" w:rsidRPr="00EC519C" w:rsidRDefault="00FF6F60" w:rsidP="003D6029">
      <w:pPr>
        <w:rPr>
          <w:i/>
          <w:lang w:val="vi-VN"/>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w:t>
      </w:r>
      <w:r w:rsidR="00EC519C">
        <w:rPr>
          <w:i/>
          <w:lang w:val="vi-VN"/>
        </w:rPr>
        <w:t xml:space="preserve">: </w:t>
      </w:r>
    </w:p>
    <w:p w14:paraId="22C571DC" w14:textId="69DCF01D" w:rsidR="00AE641A" w:rsidRPr="00EC519C" w:rsidRDefault="00AE641A" w:rsidP="003D6029">
      <w:pPr>
        <w:rPr>
          <w:i/>
          <w:lang w:val="vi-VN"/>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proofErr w:type="gramStart"/>
      <w:r>
        <w:rPr>
          <w:i/>
          <w:lang w:val="fr-FR"/>
        </w:rPr>
        <w:t>K</w:t>
      </w:r>
      <w:r w:rsidR="009D5FF7">
        <w:rPr>
          <w:i/>
          <w:lang w:val="fr-FR"/>
        </w:rPr>
        <w:t>l</w:t>
      </w:r>
      <w:r>
        <w:rPr>
          <w:i/>
          <w:lang w:val="fr-FR"/>
        </w:rPr>
        <w:t>oc</w:t>
      </w:r>
      <w:proofErr w:type="spellEnd"/>
      <w:r w:rsidR="00EC519C">
        <w:rPr>
          <w:i/>
          <w:lang w:val="vi-VN"/>
        </w:rPr>
        <w:t>:</w:t>
      </w:r>
      <w:proofErr w:type="gramEnd"/>
      <w:r w:rsidR="00EC519C">
        <w:rPr>
          <w:i/>
          <w:lang w:val="vi-VN"/>
        </w:rPr>
        <w:t xml:space="preserve"> 1 comment/ 5 dòng</w:t>
      </w:r>
    </w:p>
    <w:p w14:paraId="2715EB7B" w14:textId="4A0FC74E" w:rsidR="009D5FF7" w:rsidRPr="00EC519C" w:rsidRDefault="009D5FF7" w:rsidP="003D6029">
      <w:pPr>
        <w:rPr>
          <w:i/>
          <w:lang w:val="vi-VN"/>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 xml:space="preserve">tomation </w:t>
      </w:r>
      <w:proofErr w:type="gramStart"/>
      <w:r>
        <w:rPr>
          <w:i/>
          <w:lang w:val="fr-FR"/>
        </w:rPr>
        <w:t>test</w:t>
      </w:r>
      <w:r w:rsidR="00EC519C">
        <w:rPr>
          <w:i/>
          <w:lang w:val="vi-VN"/>
        </w:rPr>
        <w:t>:</w:t>
      </w:r>
      <w:proofErr w:type="gramEnd"/>
      <w:r w:rsidR="00EC519C">
        <w:rPr>
          <w:i/>
          <w:lang w:val="vi-VN"/>
        </w:rPr>
        <w:t xml:space="preserve"> </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5A5DD420" w:rsidR="003F1120" w:rsidRDefault="003F1120" w:rsidP="003F1120">
      <w:pPr>
        <w:pStyle w:val="Heading2"/>
        <w:rPr>
          <w:lang w:eastAsia="en-US" w:bidi="ar-SA"/>
        </w:rPr>
      </w:pPr>
      <w:bookmarkStart w:id="21" w:name="_Toc25660399"/>
      <w:proofErr w:type="spellStart"/>
      <w:r w:rsidRPr="003F1120">
        <w:rPr>
          <w:lang w:eastAsia="en-US" w:bidi="ar-SA"/>
        </w:rPr>
        <w:t>Mô</w:t>
      </w:r>
      <w:proofErr w:type="spellEnd"/>
      <w:r w:rsidRPr="003F1120">
        <w:rPr>
          <w:lang w:eastAsia="en-US" w:bidi="ar-SA"/>
        </w:rPr>
        <w:t xml:space="preserve"> </w:t>
      </w:r>
      <w:proofErr w:type="spellStart"/>
      <w:r w:rsidRPr="003F1120">
        <w:rPr>
          <w:lang w:eastAsia="en-US" w:bidi="ar-SA"/>
        </w:rPr>
        <w:t>hình</w:t>
      </w:r>
      <w:proofErr w:type="spellEnd"/>
      <w:r w:rsidRPr="003F1120">
        <w:rPr>
          <w:lang w:eastAsia="en-US" w:bidi="ar-SA"/>
        </w:rPr>
        <w:t xml:space="preserve"> </w:t>
      </w:r>
      <w:proofErr w:type="spellStart"/>
      <w:r w:rsidRPr="003F1120">
        <w:rPr>
          <w:lang w:eastAsia="en-US" w:bidi="ar-SA"/>
        </w:rPr>
        <w:t>tích</w:t>
      </w:r>
      <w:proofErr w:type="spellEnd"/>
      <w:r w:rsidRPr="003F1120">
        <w:rPr>
          <w:lang w:eastAsia="en-US" w:bidi="ar-SA"/>
        </w:rPr>
        <w:t xml:space="preserve"> </w:t>
      </w:r>
      <w:proofErr w:type="spellStart"/>
      <w:r w:rsidRPr="003F1120">
        <w:rPr>
          <w:lang w:eastAsia="en-US" w:bidi="ar-SA"/>
        </w:rPr>
        <w:t>hợp</w:t>
      </w:r>
      <w:proofErr w:type="spellEnd"/>
      <w:r w:rsidRPr="003F1120">
        <w:rPr>
          <w:lang w:eastAsia="en-US" w:bidi="ar-SA"/>
        </w:rPr>
        <w:t xml:space="preserve"> </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cứng</w:t>
      </w:r>
      <w:proofErr w:type="spellEnd"/>
      <w:r w:rsidRPr="003F1120">
        <w:rPr>
          <w:lang w:eastAsia="en-US" w:bidi="ar-SA"/>
        </w:rPr>
        <w:t>/</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mềm</w:t>
      </w:r>
      <w:bookmarkEnd w:id="21"/>
      <w:proofErr w:type="spellEnd"/>
    </w:p>
    <w:p w14:paraId="5C9FB2D4" w14:textId="330CD382" w:rsidR="00EC519C" w:rsidRDefault="00EC519C" w:rsidP="00EC519C">
      <w:pPr>
        <w:rPr>
          <w:i/>
          <w:iCs/>
          <w:lang w:val="vi-VN" w:eastAsia="en-US" w:bidi="ar-SA"/>
        </w:rPr>
      </w:pPr>
      <w:r w:rsidRPr="00EC519C">
        <w:rPr>
          <w:i/>
          <w:iCs/>
          <w:lang w:val="vi-VN" w:eastAsia="en-US" w:bidi="ar-SA"/>
        </w:rPr>
        <w:t>Phần cứng: mọi loại máy tính hiện nay</w:t>
      </w:r>
      <w:r>
        <w:rPr>
          <w:i/>
          <w:iCs/>
          <w:lang w:val="vi-VN" w:eastAsia="en-US" w:bidi="ar-SA"/>
        </w:rPr>
        <w:t>.</w:t>
      </w:r>
    </w:p>
    <w:p w14:paraId="0E1AEE95" w14:textId="2BF489EB" w:rsidR="00EC519C" w:rsidRPr="00EC519C" w:rsidRDefault="00EC519C" w:rsidP="00EC519C">
      <w:pPr>
        <w:rPr>
          <w:i/>
          <w:iCs/>
          <w:lang w:val="vi-VN" w:eastAsia="en-US" w:bidi="ar-SA"/>
        </w:rPr>
      </w:pPr>
      <w:r>
        <w:rPr>
          <w:i/>
          <w:iCs/>
          <w:lang w:val="vi-VN" w:eastAsia="en-US" w:bidi="ar-SA"/>
        </w:rPr>
        <w:t>Phần mềm: Windown 8 trở lên.</w:t>
      </w:r>
    </w:p>
    <w:p w14:paraId="29C398E3" w14:textId="5F5BC2F4" w:rsidR="003F1120" w:rsidRDefault="003F1120" w:rsidP="003F1120">
      <w:pPr>
        <w:pStyle w:val="Heading2"/>
        <w:rPr>
          <w:lang w:eastAsia="en-US" w:bidi="ar-SA"/>
        </w:rPr>
      </w:pPr>
      <w:bookmarkStart w:id="22" w:name="_Toc25660400"/>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2"/>
      <w:proofErr w:type="spellEnd"/>
    </w:p>
    <w:p w14:paraId="5E52E886" w14:textId="77777777" w:rsidR="00EC519C" w:rsidRPr="00EC519C" w:rsidRDefault="00EC519C" w:rsidP="00EC519C">
      <w:pPr>
        <w:rPr>
          <w:i/>
          <w:iCs/>
          <w:lang w:eastAsia="en-US" w:bidi="ar-SA"/>
        </w:rPr>
      </w:pPr>
    </w:p>
    <w:p w14:paraId="4FCD1508" w14:textId="2DAF4D60" w:rsidR="003F1120" w:rsidRDefault="003F1120" w:rsidP="003F1120">
      <w:pPr>
        <w:pStyle w:val="Heading2"/>
        <w:rPr>
          <w:lang w:eastAsia="en-US" w:bidi="ar-SA"/>
        </w:rPr>
      </w:pPr>
      <w:bookmarkStart w:id="23" w:name="_Toc25660401"/>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3"/>
      <w:proofErr w:type="spellEnd"/>
    </w:p>
    <w:p w14:paraId="3938168B" w14:textId="22505FCE" w:rsidR="00EC519C" w:rsidRPr="00EC519C" w:rsidRDefault="00EC519C" w:rsidP="00EC519C">
      <w:pPr>
        <w:rPr>
          <w:i/>
          <w:iCs/>
          <w:lang w:val="vi-VN" w:eastAsia="en-US" w:bidi="ar-SA"/>
        </w:rPr>
      </w:pPr>
      <w:r>
        <w:rPr>
          <w:i/>
          <w:iCs/>
          <w:lang w:val="vi-VN" w:eastAsia="en-US" w:bidi="ar-SA"/>
        </w:rPr>
        <w:t>Microsoft SQL server.</w:t>
      </w:r>
    </w:p>
    <w:p w14:paraId="09ACA236" w14:textId="60B2ABB5" w:rsidR="003F1120" w:rsidRDefault="003F1120" w:rsidP="003F1120">
      <w:pPr>
        <w:pStyle w:val="Heading2"/>
        <w:rPr>
          <w:lang w:eastAsia="en-US" w:bidi="ar-SA"/>
        </w:rPr>
      </w:pPr>
      <w:bookmarkStart w:id="24" w:name="_Toc25660402"/>
      <w:proofErr w:type="spellStart"/>
      <w:r w:rsidRPr="003F1120">
        <w:rPr>
          <w:lang w:eastAsia="en-US" w:bidi="ar-SA"/>
        </w:rPr>
        <w:t>Mạng</w:t>
      </w:r>
      <w:bookmarkEnd w:id="24"/>
      <w:proofErr w:type="spellEnd"/>
    </w:p>
    <w:p w14:paraId="417216F2" w14:textId="41743635" w:rsidR="00EC519C" w:rsidRPr="00EC519C" w:rsidRDefault="00EC519C" w:rsidP="00EC519C">
      <w:pPr>
        <w:rPr>
          <w:i/>
          <w:iCs/>
          <w:lang w:val="vi-VN" w:eastAsia="en-US" w:bidi="ar-SA"/>
        </w:rPr>
      </w:pPr>
      <w:r>
        <w:rPr>
          <w:i/>
          <w:iCs/>
          <w:lang w:val="vi-VN" w:eastAsia="en-US" w:bidi="ar-SA"/>
        </w:rPr>
        <w:t>Wifi, ethernet, 5g,…</w:t>
      </w:r>
    </w:p>
    <w:p w14:paraId="732EE1EB" w14:textId="4D6340C4" w:rsidR="009D290A" w:rsidRDefault="009D290A" w:rsidP="005E2D65">
      <w:pPr>
        <w:pStyle w:val="Heading1"/>
      </w:pPr>
      <w:bookmarkStart w:id="25"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5"/>
      <w:proofErr w:type="spellEnd"/>
    </w:p>
    <w:p w14:paraId="36610AD8" w14:textId="10D1CC69" w:rsidR="00F45E06" w:rsidRDefault="00F45E06" w:rsidP="00F45E06">
      <w:pPr>
        <w:pStyle w:val="Heading2"/>
      </w:pPr>
      <w:bookmarkStart w:id="26"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6"/>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w:t>
      </w:r>
      <w:proofErr w:type="spellStart"/>
      <w:r>
        <w:t>có</w:t>
      </w:r>
      <w:proofErr w:type="spellEnd"/>
      <w:r>
        <w:t xml:space="preserve">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B9B7F8E" w14:textId="6016EFE0" w:rsidR="00F45E06" w:rsidRDefault="003A3FFF"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rsidR="00667DD5">
        <w:t>:</w:t>
      </w:r>
      <w:r w:rsidR="00EC519C">
        <w:rPr>
          <w:lang w:val="vi-VN"/>
        </w:rPr>
        <w:t xml:space="preserve"> không cần vì chúng tôi quen làm viêch theo nhóm rồi giờ mà có thêm người mới sẽ ảnh hưởng đến tiến độ công việc</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w:t>
      </w:r>
      <w:proofErr w:type="spellStart"/>
      <w:r w:rsidR="00915C78">
        <w:t>này</w:t>
      </w:r>
      <w:proofErr w:type="spellEnd"/>
      <w:r w:rsidR="00915C78">
        <w:t xml:space="preserve">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w:t>
      </w:r>
      <w:proofErr w:type="spellStart"/>
      <w:r w:rsidR="004C71FA">
        <w:t>nhé</w:t>
      </w:r>
      <w:proofErr w:type="spellEnd"/>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w:t>
      </w:r>
      <w:proofErr w:type="spellStart"/>
      <w:r w:rsidR="00DB2EB7">
        <w:t>này</w:t>
      </w:r>
      <w:proofErr w:type="spellEnd"/>
      <w:r w:rsidR="00DB2EB7">
        <w:t xml:space="preserve"> </w:t>
      </w:r>
      <w:proofErr w:type="spellStart"/>
      <w:r w:rsidR="00DB2EB7">
        <w:t>đấy</w:t>
      </w:r>
      <w:proofErr w:type="spellEnd"/>
      <w:r>
        <w:t>”.</w:t>
      </w:r>
    </w:p>
    <w:p w14:paraId="2BF454A1" w14:textId="72076757" w:rsidR="00667DD5" w:rsidRDefault="00667DD5"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rsidR="00EC519C">
        <w:rPr>
          <w:lang w:val="vi-VN"/>
        </w:rPr>
        <w:t>: mua máy mới hoặc tạm bi</w:t>
      </w:r>
      <w:r>
        <w:tab/>
      </w:r>
    </w:p>
    <w:p w14:paraId="575F6FA4" w14:textId="77777777" w:rsidR="00667DD5" w:rsidRDefault="00667DD5" w:rsidP="00667DD5">
      <w:pPr>
        <w:pStyle w:val="ListParagraph"/>
        <w:tabs>
          <w:tab w:val="right" w:leader="dot" w:pos="8780"/>
        </w:tabs>
        <w:ind w:left="720"/>
      </w:pPr>
      <w:r>
        <w:lastRenderedPageBreak/>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EE3531A"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w:t>
      </w:r>
      <w:proofErr w:type="spellStart"/>
      <w:r w:rsidR="00853CD0">
        <w:t>này</w:t>
      </w:r>
      <w:proofErr w:type="spellEnd"/>
      <w:r w:rsidR="00853CD0">
        <w:t xml:space="preserve"> </w:t>
      </w:r>
      <w:proofErr w:type="spellStart"/>
      <w:r w:rsidR="00853CD0">
        <w:t>giá</w:t>
      </w:r>
      <w:proofErr w:type="spellEnd"/>
      <w:r w:rsidR="00853CD0">
        <w:t xml:space="preserve"> </w:t>
      </w:r>
      <w:r w:rsidR="00EC519C">
        <w:rPr>
          <w:lang w:val="vi-VN"/>
        </w:rPr>
        <w:t>20</w:t>
      </w:r>
      <w:r w:rsidR="00853CD0">
        <w:t xml:space="preserve"> t</w:t>
      </w:r>
      <w:r w:rsidR="00EC519C">
        <w:rPr>
          <w:lang w:val="vi-VN"/>
        </w:rPr>
        <w:t>ỷ USD</w:t>
      </w:r>
      <w:r w:rsidR="00853CD0">
        <w:t xml:space="preserve">. </w:t>
      </w:r>
      <w:proofErr w:type="spellStart"/>
      <w:r w:rsidR="00853CD0">
        <w:t>Giá</w:t>
      </w:r>
      <w:proofErr w:type="spellEnd"/>
      <w:r w:rsidR="00853CD0">
        <w:t xml:space="preserve"> </w:t>
      </w:r>
      <w:proofErr w:type="spellStart"/>
      <w:r w:rsidR="00853CD0">
        <w:t>này</w:t>
      </w:r>
      <w:proofErr w:type="spellEnd"/>
      <w:r w:rsidR="00853CD0">
        <w:t xml:space="preserve"> </w:t>
      </w:r>
      <w:proofErr w:type="spellStart"/>
      <w:r w:rsidR="00853CD0">
        <w:t>c</w:t>
      </w:r>
      <w:r w:rsidR="009A592B">
        <w:t>ó</w:t>
      </w:r>
      <w:proofErr w:type="spellEnd"/>
      <w:r w:rsidR="009A592B">
        <w:t xml:space="preserve">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w:t>
      </w:r>
      <w:proofErr w:type="spellStart"/>
      <w:r w:rsidR="00AA7A9A">
        <w:t>có</w:t>
      </w:r>
      <w:proofErr w:type="spellEnd"/>
      <w:r w:rsidR="00AA7A9A">
        <w:t xml:space="preserve">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5CF9BB2E"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rsidR="00EC519C">
        <w:rPr>
          <w:lang w:val="vi-VN"/>
        </w:rPr>
        <w:t xml:space="preserve"> chưa bao gồm VAT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proofErr w:type="spellStart"/>
      <w:r>
        <w:t>Đóng</w:t>
      </w:r>
      <w:proofErr w:type="spellEnd"/>
      <w:r>
        <w:t xml:space="preserve"> </w:t>
      </w:r>
      <w:proofErr w:type="spellStart"/>
      <w:r>
        <w:t>dự</w:t>
      </w:r>
      <w:proofErr w:type="spellEnd"/>
      <w:r>
        <w:t xml:space="preserve"> </w:t>
      </w:r>
      <w:proofErr w:type="spellStart"/>
      <w:r>
        <w:t>án</w:t>
      </w:r>
      <w:bookmarkEnd w:id="27"/>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8"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8"/>
      <w:proofErr w:type="spellEnd"/>
    </w:p>
    <w:p w14:paraId="727D6E3F" w14:textId="634AB685"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3314FC1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r w:rsidR="00834373">
        <w:rPr>
          <w:lang w:val="vi-VN"/>
        </w:rPr>
        <w:t>: ít nhất 10 commit</w:t>
      </w:r>
    </w:p>
    <w:p w14:paraId="06E3DE0E" w14:textId="019209B1"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r w:rsidR="00834373">
        <w:rPr>
          <w:lang w:val="vi-VN"/>
        </w:rPr>
        <w:t>: đêm</w:t>
      </w:r>
    </w:p>
    <w:p w14:paraId="34D2EF2A" w14:textId="71D8C69A"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r w:rsidR="00834373">
        <w:rPr>
          <w:lang w:val="vi-VN"/>
        </w:rPr>
        <w:t>: 2000 dòng</w:t>
      </w:r>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7FD0F3C5"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r w:rsidR="00834373">
        <w:rPr>
          <w:lang w:val="vi-VN"/>
        </w:rPr>
        <w:t>: 5000 dòng</w:t>
      </w:r>
    </w:p>
    <w:p w14:paraId="071A5D9D" w14:textId="006A1283" w:rsidR="00D1020B" w:rsidRPr="00D1020B" w:rsidRDefault="00D1020B" w:rsidP="00D1020B">
      <w:pPr>
        <w:pStyle w:val="Heading2"/>
      </w:pPr>
      <w:bookmarkStart w:id="29"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9"/>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0"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0"/>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F19DF" w14:textId="77777777" w:rsidR="00BB3F01" w:rsidRDefault="00BB3F01">
      <w:r>
        <w:separator/>
      </w:r>
    </w:p>
    <w:p w14:paraId="0AE0348A" w14:textId="77777777" w:rsidR="00BB3F01" w:rsidRDefault="00BB3F01"/>
  </w:endnote>
  <w:endnote w:type="continuationSeparator" w:id="0">
    <w:p w14:paraId="48FD0D7D" w14:textId="77777777" w:rsidR="00BB3F01" w:rsidRDefault="00BB3F01">
      <w:r>
        <w:continuationSeparator/>
      </w:r>
    </w:p>
    <w:p w14:paraId="2EFB47E2" w14:textId="77777777" w:rsidR="00BB3F01" w:rsidRDefault="00BB3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4F655" w14:textId="77777777" w:rsidR="00EC519C" w:rsidRDefault="00EC5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EC519C" w:rsidRPr="009A57EC" w:rsidRDefault="00EC519C"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EC519C" w:rsidRPr="00932976" w:rsidRDefault="00EC519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C519C" w:rsidRPr="00932976" w:rsidRDefault="00EC519C"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C519C" w:rsidRDefault="00EC519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C519C" w:rsidRDefault="00EC519C">
    <w:pPr>
      <w:pStyle w:val="Footer"/>
      <w:rPr>
        <w:i/>
        <w:color w:val="003366"/>
      </w:rPr>
    </w:pPr>
  </w:p>
  <w:p w14:paraId="2B3DBBFD" w14:textId="77777777" w:rsidR="00EC519C" w:rsidRDefault="00EC519C">
    <w:pPr>
      <w:pStyle w:val="Footer"/>
      <w:rPr>
        <w:i/>
        <w:color w:val="003366"/>
      </w:rPr>
    </w:pPr>
  </w:p>
  <w:p w14:paraId="7A61AF73" w14:textId="77777777" w:rsidR="00EC519C" w:rsidRPr="00932976" w:rsidRDefault="00EC519C">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EC519C" w:rsidRDefault="00EC519C"/>
  <w:p w14:paraId="7F403060" w14:textId="77777777" w:rsidR="00EC519C" w:rsidRDefault="00EC519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EC519C" w:rsidRPr="001022FF" w:rsidRDefault="00EC519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EC519C" w:rsidRDefault="00EC51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44576" w14:textId="77777777" w:rsidR="00BB3F01" w:rsidRDefault="00BB3F01">
      <w:r>
        <w:separator/>
      </w:r>
    </w:p>
    <w:p w14:paraId="6869870C" w14:textId="77777777" w:rsidR="00BB3F01" w:rsidRDefault="00BB3F01"/>
  </w:footnote>
  <w:footnote w:type="continuationSeparator" w:id="0">
    <w:p w14:paraId="3BC6DE36" w14:textId="77777777" w:rsidR="00BB3F01" w:rsidRDefault="00BB3F01">
      <w:r>
        <w:continuationSeparator/>
      </w:r>
    </w:p>
    <w:p w14:paraId="5747A1A5" w14:textId="77777777" w:rsidR="00BB3F01" w:rsidRDefault="00BB3F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6FDFA" w14:textId="77777777" w:rsidR="00EC519C" w:rsidRDefault="00EC51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EC519C" w:rsidRPr="009A57EC" w:rsidRDefault="00EC519C"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F235B" w14:textId="77777777" w:rsidR="00EC519C" w:rsidRDefault="00EC51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EC519C" w:rsidRDefault="00EC519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EC519C" w:rsidRPr="00AB15C8" w:rsidRDefault="00EC519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EC519C" w:rsidRPr="00D51159" w:rsidRDefault="00EC519C"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EC519C" w:rsidRPr="00D51159" w:rsidRDefault="00EC519C"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EC519C" w:rsidRDefault="00EC519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EC519C" w:rsidRDefault="00EC51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E6B06"/>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37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0B3"/>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2D9A"/>
    <w:rsid w:val="00AF3C45"/>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3F01"/>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519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hyperlink" Target="https://tasks.office.com/"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9636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Quang Huy 20161832</cp:lastModifiedBy>
  <cp:revision>248</cp:revision>
  <cp:lastPrinted>2008-03-13T11:02:00Z</cp:lastPrinted>
  <dcterms:created xsi:type="dcterms:W3CDTF">2018-10-22T04:18:00Z</dcterms:created>
  <dcterms:modified xsi:type="dcterms:W3CDTF">2020-06-11T15:38:00Z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